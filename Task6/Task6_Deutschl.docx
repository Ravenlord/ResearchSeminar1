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Pr="00CF00D9" w:rsidRDefault="00E74797">
      <w:pPr>
        <w:pStyle w:val="papertitle"/>
        <w:rPr>
          <w:lang w:val="de-AT"/>
        </w:rPr>
      </w:pPr>
      <w:r>
        <w:rPr>
          <w:lang w:val="de-AT"/>
        </w:rPr>
        <w:t>Ähnlichkeitsberechnung von Filmen anhand von Abständen in Graphen</w:t>
      </w:r>
    </w:p>
    <w:p w:rsidR="00000000" w:rsidRDefault="00D57FAD">
      <w:pPr>
        <w:pStyle w:val="papersubtitle"/>
      </w:pPr>
      <w:r>
        <w:t>Subtitle</w:t>
      </w:r>
      <w:r>
        <w:rPr>
          <w:rFonts w:eastAsia="Times New Roman"/>
        </w:rPr>
        <w:t xml:space="preserve"> </w:t>
      </w:r>
      <w:r>
        <w:t>as</w:t>
      </w:r>
      <w:r>
        <w:rPr>
          <w:rFonts w:eastAsia="Times New Roman"/>
        </w:rPr>
        <w:t xml:space="preserve"> </w:t>
      </w:r>
      <w:r>
        <w:t>needed</w:t>
      </w:r>
      <w:r>
        <w:rPr>
          <w:rFonts w:eastAsia="Times New Roman"/>
        </w:rPr>
        <w:t xml:space="preserve"> </w:t>
      </w:r>
      <w:r>
        <w:t>(</w:t>
      </w:r>
      <w:r>
        <w:rPr>
          <w:i/>
          <w:iCs/>
        </w:rPr>
        <w:t>paper</w:t>
      </w:r>
      <w:r>
        <w:rPr>
          <w:rFonts w:eastAsia="Times New Roman"/>
          <w:i/>
          <w:iCs/>
        </w:rPr>
        <w:t xml:space="preserve"> </w:t>
      </w:r>
      <w:r>
        <w:rPr>
          <w:i/>
          <w:iCs/>
        </w:rPr>
        <w:t>subtitle</w:t>
      </w:r>
      <w:r>
        <w:t>)</w:t>
      </w:r>
    </w:p>
    <w:p w:rsidR="00000000" w:rsidRDefault="00D57FAD"/>
    <w:p w:rsidR="00000000" w:rsidRDefault="00D57FAD">
      <w:pPr>
        <w:sectPr w:rsidR="00000000">
          <w:pgSz w:w="11906" w:h="16838"/>
          <w:pgMar w:top="1080" w:right="737" w:bottom="2432" w:left="737" w:header="720" w:footer="720" w:gutter="0"/>
          <w:cols w:space="720"/>
          <w:docGrid w:linePitch="360"/>
        </w:sectPr>
      </w:pPr>
    </w:p>
    <w:p w:rsidR="00000000" w:rsidRPr="001A6C5A" w:rsidRDefault="00CF00D9">
      <w:pPr>
        <w:pStyle w:val="Author"/>
        <w:rPr>
          <w:rFonts w:eastAsia="Times New Roman"/>
          <w:sz w:val="26"/>
          <w:szCs w:val="26"/>
          <w:lang w:val="de-AT"/>
        </w:rPr>
      </w:pPr>
      <w:r w:rsidRPr="001A6C5A">
        <w:rPr>
          <w:i/>
          <w:iCs/>
          <w:sz w:val="26"/>
          <w:szCs w:val="26"/>
          <w:lang w:val="de-AT"/>
        </w:rPr>
        <w:lastRenderedPageBreak/>
        <w:t xml:space="preserve">Markus </w:t>
      </w:r>
      <w:proofErr w:type="spellStart"/>
      <w:r w:rsidRPr="001A6C5A">
        <w:rPr>
          <w:i/>
          <w:iCs/>
          <w:sz w:val="26"/>
          <w:szCs w:val="26"/>
          <w:lang w:val="de-AT"/>
        </w:rPr>
        <w:t>Deutschl</w:t>
      </w:r>
      <w:proofErr w:type="spellEnd"/>
    </w:p>
    <w:p w:rsidR="00000000" w:rsidRPr="001A6C5A" w:rsidRDefault="00CF00D9">
      <w:pPr>
        <w:pStyle w:val="Affiliation"/>
        <w:rPr>
          <w:rFonts w:eastAsia="Times New Roman"/>
          <w:sz w:val="24"/>
          <w:szCs w:val="22"/>
          <w:lang w:val="de-AT"/>
        </w:rPr>
      </w:pPr>
      <w:proofErr w:type="spellStart"/>
      <w:r w:rsidRPr="001A6C5A">
        <w:rPr>
          <w:rFonts w:eastAsia="Times New Roman"/>
          <w:sz w:val="24"/>
          <w:szCs w:val="22"/>
          <w:lang w:val="de-AT"/>
        </w:rPr>
        <w:t>Dept</w:t>
      </w:r>
      <w:proofErr w:type="spellEnd"/>
      <w:r w:rsidRPr="001A6C5A">
        <w:rPr>
          <w:rFonts w:eastAsia="Times New Roman"/>
          <w:sz w:val="24"/>
          <w:szCs w:val="22"/>
          <w:lang w:val="de-AT"/>
        </w:rPr>
        <w:t xml:space="preserve">. </w:t>
      </w:r>
      <w:proofErr w:type="spellStart"/>
      <w:r w:rsidRPr="001A6C5A">
        <w:rPr>
          <w:rFonts w:eastAsia="Times New Roman"/>
          <w:sz w:val="24"/>
          <w:szCs w:val="22"/>
          <w:lang w:val="de-AT"/>
        </w:rPr>
        <w:t>of</w:t>
      </w:r>
      <w:proofErr w:type="spellEnd"/>
      <w:r w:rsidRPr="001A6C5A">
        <w:rPr>
          <w:rFonts w:eastAsia="Times New Roman"/>
          <w:sz w:val="24"/>
          <w:szCs w:val="22"/>
          <w:lang w:val="de-AT"/>
        </w:rPr>
        <w:t xml:space="preserve"> </w:t>
      </w:r>
      <w:proofErr w:type="spellStart"/>
      <w:r w:rsidRPr="001A6C5A">
        <w:rPr>
          <w:rFonts w:eastAsia="Times New Roman"/>
          <w:sz w:val="24"/>
          <w:szCs w:val="22"/>
          <w:lang w:val="de-AT"/>
        </w:rPr>
        <w:t>MultimediaTechnology</w:t>
      </w:r>
      <w:proofErr w:type="spellEnd"/>
    </w:p>
    <w:p w:rsidR="00000000" w:rsidRPr="001A6C5A" w:rsidRDefault="00CF00D9">
      <w:pPr>
        <w:pStyle w:val="Affiliation"/>
        <w:rPr>
          <w:sz w:val="24"/>
          <w:szCs w:val="22"/>
          <w:lang w:val="de-AT"/>
        </w:rPr>
      </w:pPr>
      <w:r w:rsidRPr="001A6C5A">
        <w:rPr>
          <w:rFonts w:eastAsia="Times New Roman"/>
          <w:sz w:val="24"/>
          <w:szCs w:val="22"/>
          <w:lang w:val="de-AT"/>
        </w:rPr>
        <w:t>Fachhochschule Salzburg</w:t>
      </w:r>
    </w:p>
    <w:p w:rsidR="00CF00D9" w:rsidRPr="001A6C5A" w:rsidRDefault="00CF00D9">
      <w:pPr>
        <w:pStyle w:val="Affiliation"/>
        <w:rPr>
          <w:sz w:val="24"/>
          <w:szCs w:val="22"/>
        </w:rPr>
      </w:pPr>
      <w:proofErr w:type="spellStart"/>
      <w:r w:rsidRPr="001A6C5A">
        <w:rPr>
          <w:sz w:val="24"/>
          <w:szCs w:val="22"/>
        </w:rPr>
        <w:t>Puch</w:t>
      </w:r>
      <w:proofErr w:type="spellEnd"/>
      <w:r w:rsidRPr="001A6C5A">
        <w:rPr>
          <w:sz w:val="24"/>
          <w:szCs w:val="22"/>
        </w:rPr>
        <w:t xml:space="preserve"> </w:t>
      </w:r>
      <w:proofErr w:type="spellStart"/>
      <w:r w:rsidRPr="001A6C5A">
        <w:rPr>
          <w:sz w:val="24"/>
          <w:szCs w:val="22"/>
        </w:rPr>
        <w:t>bei</w:t>
      </w:r>
      <w:proofErr w:type="spellEnd"/>
      <w:r w:rsidRPr="001A6C5A">
        <w:rPr>
          <w:sz w:val="24"/>
          <w:szCs w:val="22"/>
        </w:rPr>
        <w:t xml:space="preserve"> </w:t>
      </w:r>
      <w:r w:rsidRPr="001A6C5A">
        <w:rPr>
          <w:sz w:val="24"/>
          <w:szCs w:val="22"/>
          <w:lang w:val="de-AT"/>
        </w:rPr>
        <w:t>Hallein</w:t>
      </w:r>
      <w:r w:rsidRPr="001A6C5A">
        <w:rPr>
          <w:sz w:val="24"/>
          <w:szCs w:val="22"/>
        </w:rPr>
        <w:t>, Austria</w:t>
      </w:r>
    </w:p>
    <w:p w:rsidR="00000000" w:rsidRPr="001A6C5A" w:rsidRDefault="00CF00D9">
      <w:pPr>
        <w:pStyle w:val="Affiliation"/>
        <w:rPr>
          <w:sz w:val="24"/>
          <w:szCs w:val="22"/>
        </w:rPr>
      </w:pPr>
      <w:r w:rsidRPr="001A6C5A">
        <w:rPr>
          <w:sz w:val="24"/>
          <w:szCs w:val="22"/>
        </w:rPr>
        <w:t>mdeutschl.mmt-m2012@fh-salzburg.ac.at</w:t>
      </w:r>
    </w:p>
    <w:p w:rsidR="00000000" w:rsidRDefault="00D57FAD"/>
    <w:p w:rsidR="00000000" w:rsidRDefault="00D57FAD">
      <w:pPr>
        <w:sectPr w:rsidR="00000000">
          <w:type w:val="continuous"/>
          <w:pgSz w:w="11906" w:h="16838"/>
          <w:pgMar w:top="1080" w:right="737" w:bottom="2432" w:left="737" w:header="720" w:footer="720" w:gutter="0"/>
          <w:cols w:space="720"/>
          <w:docGrid w:linePitch="360"/>
        </w:sectPr>
      </w:pPr>
    </w:p>
    <w:p w:rsidR="00000000" w:rsidRPr="001A6C5A" w:rsidRDefault="00D57FAD">
      <w:pPr>
        <w:pStyle w:val="Abstract"/>
        <w:rPr>
          <w:i/>
          <w:sz w:val="24"/>
          <w:szCs w:val="24"/>
        </w:rPr>
      </w:pPr>
      <w:r w:rsidRPr="001A6C5A">
        <w:rPr>
          <w:iCs/>
          <w:sz w:val="24"/>
          <w:szCs w:val="24"/>
        </w:rPr>
        <w:lastRenderedPageBreak/>
        <w:t>Abstra</w:t>
      </w:r>
      <w:r w:rsidRPr="001A6C5A">
        <w:rPr>
          <w:iCs/>
          <w:sz w:val="24"/>
          <w:szCs w:val="24"/>
        </w:rPr>
        <w:t>ct</w:t>
      </w:r>
      <w:r w:rsidRPr="001A6C5A">
        <w:rPr>
          <w:rFonts w:eastAsia="Times New Roman"/>
          <w:sz w:val="24"/>
          <w:szCs w:val="24"/>
        </w:rPr>
        <w:t>—</w:t>
      </w:r>
      <w:proofErr w:type="gramStart"/>
      <w:r w:rsidRPr="001A6C5A">
        <w:rPr>
          <w:b w:val="0"/>
          <w:sz w:val="24"/>
          <w:szCs w:val="24"/>
        </w:rPr>
        <w:t>This</w:t>
      </w:r>
      <w:proofErr w:type="gramEnd"/>
      <w:r w:rsidRPr="001A6C5A">
        <w:rPr>
          <w:rFonts w:eastAsia="Times New Roman"/>
          <w:b w:val="0"/>
          <w:sz w:val="24"/>
          <w:szCs w:val="24"/>
        </w:rPr>
        <w:t xml:space="preserve"> </w:t>
      </w:r>
      <w:r w:rsidRPr="001A6C5A">
        <w:rPr>
          <w:b w:val="0"/>
          <w:sz w:val="24"/>
          <w:szCs w:val="24"/>
        </w:rPr>
        <w:t>electronic</w:t>
      </w:r>
      <w:r w:rsidRPr="001A6C5A">
        <w:rPr>
          <w:rFonts w:eastAsia="Times New Roman"/>
          <w:b w:val="0"/>
          <w:sz w:val="24"/>
          <w:szCs w:val="24"/>
        </w:rPr>
        <w:t xml:space="preserve"> </w:t>
      </w:r>
      <w:r w:rsidRPr="001A6C5A">
        <w:rPr>
          <w:b w:val="0"/>
          <w:sz w:val="24"/>
          <w:szCs w:val="24"/>
        </w:rPr>
        <w:t>document</w:t>
      </w:r>
      <w:r w:rsidRPr="001A6C5A">
        <w:rPr>
          <w:rFonts w:eastAsia="Times New Roman"/>
          <w:b w:val="0"/>
          <w:sz w:val="24"/>
          <w:szCs w:val="24"/>
        </w:rPr>
        <w:t xml:space="preserve"> </w:t>
      </w:r>
      <w:r w:rsidRPr="001A6C5A">
        <w:rPr>
          <w:b w:val="0"/>
          <w:sz w:val="24"/>
          <w:szCs w:val="24"/>
        </w:rPr>
        <w:t>is</w:t>
      </w:r>
      <w:r w:rsidRPr="001A6C5A">
        <w:rPr>
          <w:rFonts w:eastAsia="Times New Roman"/>
          <w:b w:val="0"/>
          <w:sz w:val="24"/>
          <w:szCs w:val="24"/>
        </w:rPr>
        <w:t xml:space="preserve"> </w:t>
      </w:r>
      <w:r w:rsidRPr="001A6C5A">
        <w:rPr>
          <w:b w:val="0"/>
          <w:sz w:val="24"/>
          <w:szCs w:val="24"/>
        </w:rPr>
        <w:t>a</w:t>
      </w:r>
      <w:r w:rsidRPr="001A6C5A">
        <w:rPr>
          <w:rFonts w:eastAsia="Times New Roman"/>
          <w:b w:val="0"/>
          <w:sz w:val="24"/>
          <w:szCs w:val="24"/>
        </w:rPr>
        <w:t xml:space="preserve"> “</w:t>
      </w:r>
      <w:r w:rsidRPr="001A6C5A">
        <w:rPr>
          <w:b w:val="0"/>
          <w:sz w:val="24"/>
          <w:szCs w:val="24"/>
        </w:rPr>
        <w:t>live</w:t>
      </w:r>
      <w:r w:rsidRPr="001A6C5A">
        <w:rPr>
          <w:rFonts w:eastAsia="Times New Roman"/>
          <w:b w:val="0"/>
          <w:sz w:val="24"/>
          <w:szCs w:val="24"/>
        </w:rPr>
        <w:t xml:space="preserve">” </w:t>
      </w:r>
      <w:r w:rsidRPr="001A6C5A">
        <w:rPr>
          <w:b w:val="0"/>
          <w:sz w:val="24"/>
          <w:szCs w:val="24"/>
        </w:rPr>
        <w:t>template.</w:t>
      </w:r>
      <w:r w:rsidRPr="001A6C5A">
        <w:rPr>
          <w:rFonts w:eastAsia="Times New Roman"/>
          <w:b w:val="0"/>
          <w:sz w:val="24"/>
          <w:szCs w:val="24"/>
        </w:rPr>
        <w:t xml:space="preserve"> </w:t>
      </w:r>
      <w:r w:rsidRPr="001A6C5A">
        <w:rPr>
          <w:b w:val="0"/>
          <w:sz w:val="24"/>
          <w:szCs w:val="24"/>
        </w:rPr>
        <w:t>The</w:t>
      </w:r>
      <w:r w:rsidRPr="001A6C5A">
        <w:rPr>
          <w:rFonts w:eastAsia="Times New Roman"/>
          <w:b w:val="0"/>
          <w:sz w:val="24"/>
          <w:szCs w:val="24"/>
        </w:rPr>
        <w:t xml:space="preserve"> </w:t>
      </w:r>
      <w:r w:rsidRPr="001A6C5A">
        <w:rPr>
          <w:b w:val="0"/>
          <w:sz w:val="24"/>
          <w:szCs w:val="24"/>
        </w:rPr>
        <w:t>various</w:t>
      </w:r>
      <w:r w:rsidRPr="001A6C5A">
        <w:rPr>
          <w:rFonts w:eastAsia="Times New Roman"/>
          <w:b w:val="0"/>
          <w:sz w:val="24"/>
          <w:szCs w:val="24"/>
        </w:rPr>
        <w:t xml:space="preserve"> </w:t>
      </w:r>
      <w:r w:rsidRPr="001A6C5A">
        <w:rPr>
          <w:b w:val="0"/>
          <w:sz w:val="24"/>
          <w:szCs w:val="24"/>
        </w:rPr>
        <w:t>components</w:t>
      </w:r>
      <w:r w:rsidRPr="001A6C5A">
        <w:rPr>
          <w:rFonts w:eastAsia="Times New Roman"/>
          <w:b w:val="0"/>
          <w:sz w:val="24"/>
          <w:szCs w:val="24"/>
        </w:rPr>
        <w:t xml:space="preserve"> </w:t>
      </w:r>
      <w:r w:rsidRPr="001A6C5A">
        <w:rPr>
          <w:b w:val="0"/>
          <w:sz w:val="24"/>
          <w:szCs w:val="24"/>
        </w:rPr>
        <w:t>of</w:t>
      </w:r>
      <w:r w:rsidRPr="001A6C5A">
        <w:rPr>
          <w:rFonts w:eastAsia="Times New Roman"/>
          <w:b w:val="0"/>
          <w:sz w:val="24"/>
          <w:szCs w:val="24"/>
        </w:rPr>
        <w:t xml:space="preserve"> </w:t>
      </w:r>
      <w:r w:rsidRPr="001A6C5A">
        <w:rPr>
          <w:b w:val="0"/>
          <w:sz w:val="24"/>
          <w:szCs w:val="24"/>
        </w:rPr>
        <w:t>your</w:t>
      </w:r>
      <w:r w:rsidRPr="001A6C5A">
        <w:rPr>
          <w:rFonts w:eastAsia="Times New Roman"/>
          <w:b w:val="0"/>
          <w:sz w:val="24"/>
          <w:szCs w:val="24"/>
        </w:rPr>
        <w:t xml:space="preserve"> </w:t>
      </w:r>
      <w:r w:rsidRPr="001A6C5A">
        <w:rPr>
          <w:b w:val="0"/>
          <w:sz w:val="24"/>
          <w:szCs w:val="24"/>
        </w:rPr>
        <w:t>paper</w:t>
      </w:r>
      <w:r w:rsidRPr="001A6C5A">
        <w:rPr>
          <w:rFonts w:eastAsia="Times New Roman"/>
          <w:b w:val="0"/>
          <w:sz w:val="24"/>
          <w:szCs w:val="24"/>
        </w:rPr>
        <w:t xml:space="preserve"> </w:t>
      </w:r>
      <w:r w:rsidRPr="001A6C5A">
        <w:rPr>
          <w:b w:val="0"/>
          <w:sz w:val="24"/>
          <w:szCs w:val="24"/>
        </w:rPr>
        <w:t>[title,</w:t>
      </w:r>
      <w:r w:rsidRPr="001A6C5A">
        <w:rPr>
          <w:rFonts w:eastAsia="Times New Roman"/>
          <w:b w:val="0"/>
          <w:sz w:val="24"/>
          <w:szCs w:val="24"/>
        </w:rPr>
        <w:t xml:space="preserve"> </w:t>
      </w:r>
      <w:r w:rsidRPr="001A6C5A">
        <w:rPr>
          <w:b w:val="0"/>
          <w:sz w:val="24"/>
          <w:szCs w:val="24"/>
        </w:rPr>
        <w:t>text,</w:t>
      </w:r>
      <w:r w:rsidRPr="001A6C5A">
        <w:rPr>
          <w:rFonts w:eastAsia="Times New Roman"/>
          <w:b w:val="0"/>
          <w:sz w:val="24"/>
          <w:szCs w:val="24"/>
        </w:rPr>
        <w:t xml:space="preserve"> </w:t>
      </w:r>
      <w:r w:rsidRPr="001A6C5A">
        <w:rPr>
          <w:b w:val="0"/>
          <w:sz w:val="24"/>
          <w:szCs w:val="24"/>
        </w:rPr>
        <w:t>heads,</w:t>
      </w:r>
      <w:r w:rsidRPr="001A6C5A">
        <w:rPr>
          <w:rFonts w:eastAsia="Times New Roman"/>
          <w:b w:val="0"/>
          <w:sz w:val="24"/>
          <w:szCs w:val="24"/>
        </w:rPr>
        <w:t xml:space="preserve"> </w:t>
      </w:r>
      <w:r w:rsidRPr="001A6C5A">
        <w:rPr>
          <w:b w:val="0"/>
          <w:sz w:val="24"/>
          <w:szCs w:val="24"/>
        </w:rPr>
        <w:t>etc.]</w:t>
      </w:r>
      <w:r w:rsidRPr="001A6C5A">
        <w:rPr>
          <w:rFonts w:eastAsia="Times New Roman"/>
          <w:b w:val="0"/>
          <w:sz w:val="24"/>
          <w:szCs w:val="24"/>
        </w:rPr>
        <w:t xml:space="preserve"> </w:t>
      </w:r>
      <w:r w:rsidRPr="001A6C5A">
        <w:rPr>
          <w:b w:val="0"/>
          <w:sz w:val="24"/>
          <w:szCs w:val="24"/>
        </w:rPr>
        <w:t>are</w:t>
      </w:r>
      <w:r w:rsidRPr="001A6C5A">
        <w:rPr>
          <w:rFonts w:eastAsia="Times New Roman"/>
          <w:b w:val="0"/>
          <w:sz w:val="24"/>
          <w:szCs w:val="24"/>
        </w:rPr>
        <w:t xml:space="preserve"> </w:t>
      </w:r>
      <w:r w:rsidRPr="001A6C5A">
        <w:rPr>
          <w:b w:val="0"/>
          <w:sz w:val="24"/>
          <w:szCs w:val="24"/>
        </w:rPr>
        <w:t>already</w:t>
      </w:r>
      <w:r w:rsidRPr="001A6C5A">
        <w:rPr>
          <w:rFonts w:eastAsia="Times New Roman"/>
          <w:b w:val="0"/>
          <w:sz w:val="24"/>
          <w:szCs w:val="24"/>
        </w:rPr>
        <w:t xml:space="preserve"> </w:t>
      </w:r>
      <w:r w:rsidRPr="001A6C5A">
        <w:rPr>
          <w:b w:val="0"/>
          <w:sz w:val="24"/>
          <w:szCs w:val="24"/>
        </w:rPr>
        <w:t>defined</w:t>
      </w:r>
      <w:r w:rsidRPr="001A6C5A">
        <w:rPr>
          <w:rFonts w:eastAsia="Times New Roman"/>
          <w:b w:val="0"/>
          <w:sz w:val="24"/>
          <w:szCs w:val="24"/>
        </w:rPr>
        <w:t xml:space="preserve"> </w:t>
      </w:r>
      <w:r w:rsidRPr="001A6C5A">
        <w:rPr>
          <w:b w:val="0"/>
          <w:sz w:val="24"/>
          <w:szCs w:val="24"/>
        </w:rPr>
        <w:t>on</w:t>
      </w:r>
      <w:r w:rsidRPr="001A6C5A">
        <w:rPr>
          <w:rFonts w:eastAsia="Times New Roman"/>
          <w:b w:val="0"/>
          <w:sz w:val="24"/>
          <w:szCs w:val="24"/>
        </w:rPr>
        <w:t xml:space="preserve"> </w:t>
      </w:r>
      <w:r w:rsidRPr="001A6C5A">
        <w:rPr>
          <w:b w:val="0"/>
          <w:sz w:val="24"/>
          <w:szCs w:val="24"/>
        </w:rPr>
        <w:t>the</w:t>
      </w:r>
      <w:r w:rsidRPr="001A6C5A">
        <w:rPr>
          <w:rFonts w:eastAsia="Times New Roman"/>
          <w:b w:val="0"/>
          <w:sz w:val="24"/>
          <w:szCs w:val="24"/>
        </w:rPr>
        <w:t xml:space="preserve"> </w:t>
      </w:r>
      <w:r w:rsidRPr="001A6C5A">
        <w:rPr>
          <w:b w:val="0"/>
          <w:sz w:val="24"/>
          <w:szCs w:val="24"/>
        </w:rPr>
        <w:t>style</w:t>
      </w:r>
      <w:r w:rsidRPr="001A6C5A">
        <w:rPr>
          <w:rFonts w:eastAsia="Times New Roman"/>
          <w:b w:val="0"/>
          <w:sz w:val="24"/>
          <w:szCs w:val="24"/>
        </w:rPr>
        <w:t xml:space="preserve"> </w:t>
      </w:r>
      <w:r w:rsidRPr="001A6C5A">
        <w:rPr>
          <w:b w:val="0"/>
          <w:sz w:val="24"/>
          <w:szCs w:val="24"/>
        </w:rPr>
        <w:t>sheet,</w:t>
      </w:r>
      <w:r w:rsidRPr="001A6C5A">
        <w:rPr>
          <w:rFonts w:eastAsia="Times New Roman"/>
          <w:b w:val="0"/>
          <w:sz w:val="24"/>
          <w:szCs w:val="24"/>
        </w:rPr>
        <w:t xml:space="preserve"> </w:t>
      </w:r>
      <w:r w:rsidRPr="001A6C5A">
        <w:rPr>
          <w:b w:val="0"/>
          <w:sz w:val="24"/>
          <w:szCs w:val="24"/>
        </w:rPr>
        <w:t>as</w:t>
      </w:r>
      <w:r w:rsidRPr="001A6C5A">
        <w:rPr>
          <w:rFonts w:eastAsia="Times New Roman"/>
          <w:b w:val="0"/>
          <w:sz w:val="24"/>
          <w:szCs w:val="24"/>
        </w:rPr>
        <w:t xml:space="preserve"> </w:t>
      </w:r>
      <w:r w:rsidRPr="001A6C5A">
        <w:rPr>
          <w:b w:val="0"/>
          <w:sz w:val="24"/>
          <w:szCs w:val="24"/>
        </w:rPr>
        <w:t>illustrated</w:t>
      </w:r>
      <w:r w:rsidRPr="001A6C5A">
        <w:rPr>
          <w:rFonts w:eastAsia="Times New Roman"/>
          <w:b w:val="0"/>
          <w:sz w:val="24"/>
          <w:szCs w:val="24"/>
        </w:rPr>
        <w:t xml:space="preserve"> </w:t>
      </w:r>
      <w:r w:rsidRPr="001A6C5A">
        <w:rPr>
          <w:b w:val="0"/>
          <w:sz w:val="24"/>
          <w:szCs w:val="24"/>
        </w:rPr>
        <w:t>by</w:t>
      </w:r>
      <w:r w:rsidRPr="001A6C5A">
        <w:rPr>
          <w:rFonts w:eastAsia="Times New Roman"/>
          <w:b w:val="0"/>
          <w:sz w:val="24"/>
          <w:szCs w:val="24"/>
        </w:rPr>
        <w:t xml:space="preserve"> </w:t>
      </w:r>
      <w:r w:rsidRPr="001A6C5A">
        <w:rPr>
          <w:b w:val="0"/>
          <w:sz w:val="24"/>
          <w:szCs w:val="24"/>
        </w:rPr>
        <w:t>the</w:t>
      </w:r>
      <w:r w:rsidRPr="001A6C5A">
        <w:rPr>
          <w:rFonts w:eastAsia="Times New Roman"/>
          <w:b w:val="0"/>
          <w:sz w:val="24"/>
          <w:szCs w:val="24"/>
        </w:rPr>
        <w:t xml:space="preserve"> </w:t>
      </w:r>
      <w:r w:rsidRPr="001A6C5A">
        <w:rPr>
          <w:b w:val="0"/>
          <w:sz w:val="24"/>
          <w:szCs w:val="24"/>
        </w:rPr>
        <w:t>portions</w:t>
      </w:r>
      <w:r w:rsidRPr="001A6C5A">
        <w:rPr>
          <w:rFonts w:eastAsia="Times New Roman"/>
          <w:b w:val="0"/>
          <w:sz w:val="24"/>
          <w:szCs w:val="24"/>
        </w:rPr>
        <w:t xml:space="preserve"> </w:t>
      </w:r>
      <w:r w:rsidRPr="001A6C5A">
        <w:rPr>
          <w:b w:val="0"/>
          <w:sz w:val="24"/>
          <w:szCs w:val="24"/>
        </w:rPr>
        <w:t>given</w:t>
      </w:r>
      <w:r w:rsidRPr="001A6C5A">
        <w:rPr>
          <w:rFonts w:eastAsia="Times New Roman"/>
          <w:b w:val="0"/>
          <w:sz w:val="24"/>
          <w:szCs w:val="24"/>
        </w:rPr>
        <w:t xml:space="preserve"> </w:t>
      </w:r>
      <w:r w:rsidRPr="001A6C5A">
        <w:rPr>
          <w:b w:val="0"/>
          <w:sz w:val="24"/>
          <w:szCs w:val="24"/>
        </w:rPr>
        <w:t>in</w:t>
      </w:r>
      <w:r w:rsidRPr="001A6C5A">
        <w:rPr>
          <w:rFonts w:eastAsia="Times New Roman"/>
          <w:b w:val="0"/>
          <w:sz w:val="24"/>
          <w:szCs w:val="24"/>
        </w:rPr>
        <w:t xml:space="preserve"> </w:t>
      </w:r>
      <w:r w:rsidRPr="001A6C5A">
        <w:rPr>
          <w:b w:val="0"/>
          <w:sz w:val="24"/>
          <w:szCs w:val="24"/>
        </w:rPr>
        <w:t>this</w:t>
      </w:r>
      <w:r w:rsidRPr="001A6C5A">
        <w:rPr>
          <w:rFonts w:eastAsia="Times New Roman"/>
          <w:b w:val="0"/>
          <w:sz w:val="24"/>
          <w:szCs w:val="24"/>
        </w:rPr>
        <w:t xml:space="preserve"> </w:t>
      </w:r>
      <w:r w:rsidRPr="001A6C5A">
        <w:rPr>
          <w:b w:val="0"/>
          <w:sz w:val="24"/>
          <w:szCs w:val="24"/>
        </w:rPr>
        <w:t>document.</w:t>
      </w:r>
      <w:r w:rsidRPr="001A6C5A">
        <w:rPr>
          <w:rFonts w:eastAsia="Times New Roman"/>
          <w:b w:val="0"/>
          <w:sz w:val="24"/>
          <w:szCs w:val="24"/>
        </w:rPr>
        <w:t xml:space="preserve"> </w:t>
      </w:r>
      <w:r w:rsidRPr="001A6C5A">
        <w:rPr>
          <w:b w:val="0"/>
          <w:sz w:val="24"/>
          <w:szCs w:val="24"/>
        </w:rPr>
        <w:t>DO</w:t>
      </w:r>
      <w:r w:rsidRPr="001A6C5A">
        <w:rPr>
          <w:rFonts w:eastAsia="Times New Roman"/>
          <w:b w:val="0"/>
          <w:sz w:val="24"/>
          <w:szCs w:val="24"/>
        </w:rPr>
        <w:t xml:space="preserve"> </w:t>
      </w:r>
      <w:r w:rsidRPr="001A6C5A">
        <w:rPr>
          <w:b w:val="0"/>
          <w:sz w:val="24"/>
          <w:szCs w:val="24"/>
        </w:rPr>
        <w:t>NOT</w:t>
      </w:r>
      <w:r w:rsidRPr="001A6C5A">
        <w:rPr>
          <w:rFonts w:eastAsia="Times New Roman"/>
          <w:b w:val="0"/>
          <w:sz w:val="24"/>
          <w:szCs w:val="24"/>
        </w:rPr>
        <w:t xml:space="preserve"> </w:t>
      </w:r>
      <w:r w:rsidRPr="001A6C5A">
        <w:rPr>
          <w:b w:val="0"/>
          <w:sz w:val="24"/>
          <w:szCs w:val="24"/>
        </w:rPr>
        <w:t>USE</w:t>
      </w:r>
      <w:r w:rsidRPr="001A6C5A">
        <w:rPr>
          <w:rFonts w:eastAsia="Times New Roman"/>
          <w:b w:val="0"/>
          <w:sz w:val="24"/>
          <w:szCs w:val="24"/>
        </w:rPr>
        <w:t xml:space="preserve"> </w:t>
      </w:r>
      <w:r w:rsidRPr="001A6C5A">
        <w:rPr>
          <w:b w:val="0"/>
          <w:sz w:val="24"/>
          <w:szCs w:val="24"/>
        </w:rPr>
        <w:t>SPECIAL</w:t>
      </w:r>
      <w:r w:rsidRPr="001A6C5A">
        <w:rPr>
          <w:rFonts w:eastAsia="Times New Roman"/>
          <w:b w:val="0"/>
          <w:sz w:val="24"/>
          <w:szCs w:val="24"/>
        </w:rPr>
        <w:t xml:space="preserve"> </w:t>
      </w:r>
      <w:r w:rsidRPr="001A6C5A">
        <w:rPr>
          <w:b w:val="0"/>
          <w:sz w:val="24"/>
          <w:szCs w:val="24"/>
        </w:rPr>
        <w:t>CHARACTERS,</w:t>
      </w:r>
      <w:r w:rsidRPr="001A6C5A">
        <w:rPr>
          <w:rFonts w:eastAsia="Times New Roman"/>
          <w:b w:val="0"/>
          <w:sz w:val="24"/>
          <w:szCs w:val="24"/>
        </w:rPr>
        <w:t xml:space="preserve"> </w:t>
      </w:r>
      <w:r w:rsidRPr="001A6C5A">
        <w:rPr>
          <w:b w:val="0"/>
          <w:sz w:val="24"/>
          <w:szCs w:val="24"/>
        </w:rPr>
        <w:t>SYMBOLS,</w:t>
      </w:r>
      <w:r w:rsidRPr="001A6C5A">
        <w:rPr>
          <w:rFonts w:eastAsia="Times New Roman"/>
          <w:b w:val="0"/>
          <w:sz w:val="24"/>
          <w:szCs w:val="24"/>
        </w:rPr>
        <w:t xml:space="preserve"> </w:t>
      </w:r>
      <w:r w:rsidRPr="001A6C5A">
        <w:rPr>
          <w:b w:val="0"/>
          <w:sz w:val="24"/>
          <w:szCs w:val="24"/>
        </w:rPr>
        <w:t>OR</w:t>
      </w:r>
      <w:r w:rsidRPr="001A6C5A">
        <w:rPr>
          <w:rFonts w:eastAsia="Times New Roman"/>
          <w:b w:val="0"/>
          <w:sz w:val="24"/>
          <w:szCs w:val="24"/>
        </w:rPr>
        <w:t xml:space="preserve"> </w:t>
      </w:r>
      <w:r w:rsidRPr="001A6C5A">
        <w:rPr>
          <w:b w:val="0"/>
          <w:sz w:val="24"/>
          <w:szCs w:val="24"/>
        </w:rPr>
        <w:t>MATH</w:t>
      </w:r>
      <w:r w:rsidRPr="001A6C5A">
        <w:rPr>
          <w:rFonts w:eastAsia="Times New Roman"/>
          <w:b w:val="0"/>
          <w:sz w:val="24"/>
          <w:szCs w:val="24"/>
        </w:rPr>
        <w:t xml:space="preserve"> </w:t>
      </w:r>
      <w:r w:rsidRPr="001A6C5A">
        <w:rPr>
          <w:b w:val="0"/>
          <w:sz w:val="24"/>
          <w:szCs w:val="24"/>
        </w:rPr>
        <w:t>IN</w:t>
      </w:r>
      <w:r w:rsidRPr="001A6C5A">
        <w:rPr>
          <w:rFonts w:eastAsia="Times New Roman"/>
          <w:b w:val="0"/>
          <w:sz w:val="24"/>
          <w:szCs w:val="24"/>
        </w:rPr>
        <w:t xml:space="preserve"> </w:t>
      </w:r>
      <w:r w:rsidRPr="001A6C5A">
        <w:rPr>
          <w:b w:val="0"/>
          <w:sz w:val="24"/>
          <w:szCs w:val="24"/>
        </w:rPr>
        <w:t>YOUR</w:t>
      </w:r>
      <w:r w:rsidRPr="001A6C5A">
        <w:rPr>
          <w:rFonts w:eastAsia="Times New Roman"/>
          <w:b w:val="0"/>
          <w:sz w:val="24"/>
          <w:szCs w:val="24"/>
        </w:rPr>
        <w:t xml:space="preserve"> </w:t>
      </w:r>
      <w:r w:rsidRPr="001A6C5A">
        <w:rPr>
          <w:b w:val="0"/>
          <w:sz w:val="24"/>
          <w:szCs w:val="24"/>
        </w:rPr>
        <w:t>TITLE</w:t>
      </w:r>
      <w:r w:rsidRPr="001A6C5A">
        <w:rPr>
          <w:rFonts w:eastAsia="Times New Roman"/>
          <w:b w:val="0"/>
          <w:sz w:val="24"/>
          <w:szCs w:val="24"/>
        </w:rPr>
        <w:t xml:space="preserve"> </w:t>
      </w:r>
      <w:r w:rsidRPr="001A6C5A">
        <w:rPr>
          <w:b w:val="0"/>
          <w:sz w:val="24"/>
          <w:szCs w:val="24"/>
        </w:rPr>
        <w:t>OR</w:t>
      </w:r>
      <w:r w:rsidRPr="001A6C5A">
        <w:rPr>
          <w:rFonts w:eastAsia="Times New Roman"/>
          <w:b w:val="0"/>
          <w:sz w:val="24"/>
          <w:szCs w:val="24"/>
        </w:rPr>
        <w:t xml:space="preserve"> </w:t>
      </w:r>
      <w:r w:rsidRPr="001A6C5A">
        <w:rPr>
          <w:b w:val="0"/>
          <w:sz w:val="24"/>
          <w:szCs w:val="24"/>
        </w:rPr>
        <w:t>ABSTRACT.</w:t>
      </w:r>
      <w:r w:rsidRPr="001A6C5A">
        <w:rPr>
          <w:rFonts w:eastAsia="Times New Roman"/>
          <w:b w:val="0"/>
          <w:sz w:val="24"/>
          <w:szCs w:val="24"/>
        </w:rPr>
        <w:t xml:space="preserve"> </w:t>
      </w:r>
      <w:r w:rsidRPr="001A6C5A">
        <w:rPr>
          <w:b w:val="0"/>
          <w:bCs w:val="0"/>
          <w:i/>
          <w:iCs/>
          <w:sz w:val="24"/>
          <w:szCs w:val="24"/>
        </w:rPr>
        <w:t>(Abstract)</w:t>
      </w:r>
    </w:p>
    <w:p w:rsidR="00000000" w:rsidRPr="002D44BC" w:rsidRDefault="002D44BC">
      <w:pPr>
        <w:pStyle w:val="keywords"/>
        <w:ind w:firstLine="180"/>
        <w:rPr>
          <w:sz w:val="24"/>
          <w:szCs w:val="24"/>
          <w:lang w:val="de-AT"/>
        </w:rPr>
      </w:pPr>
      <w:proofErr w:type="spellStart"/>
      <w:r w:rsidRPr="002D44BC">
        <w:rPr>
          <w:sz w:val="24"/>
          <w:szCs w:val="24"/>
          <w:lang w:val="de-AT"/>
        </w:rPr>
        <w:t>Keywords</w:t>
      </w:r>
      <w:proofErr w:type="spellEnd"/>
      <w:r w:rsidR="00D57FAD" w:rsidRPr="002D44BC">
        <w:rPr>
          <w:rFonts w:eastAsia="Times New Roman"/>
          <w:sz w:val="24"/>
          <w:szCs w:val="24"/>
          <w:lang w:val="de-AT"/>
        </w:rPr>
        <w:t>—</w:t>
      </w:r>
      <w:r w:rsidRPr="002D44BC">
        <w:rPr>
          <w:rFonts w:eastAsia="Times New Roman"/>
          <w:b w:val="0"/>
          <w:sz w:val="24"/>
          <w:szCs w:val="24"/>
          <w:lang w:val="de-AT"/>
        </w:rPr>
        <w:t>Distanzberechnung</w:t>
      </w:r>
      <w:r w:rsidR="00D57FAD" w:rsidRPr="002D44BC">
        <w:rPr>
          <w:b w:val="0"/>
          <w:sz w:val="24"/>
          <w:szCs w:val="24"/>
          <w:lang w:val="de-AT"/>
        </w:rPr>
        <w:t>,</w:t>
      </w:r>
      <w:r w:rsidR="00D57FAD" w:rsidRPr="002D44BC">
        <w:rPr>
          <w:rFonts w:eastAsia="Times New Roman"/>
          <w:b w:val="0"/>
          <w:sz w:val="24"/>
          <w:szCs w:val="24"/>
          <w:lang w:val="de-AT"/>
        </w:rPr>
        <w:t xml:space="preserve"> </w:t>
      </w:r>
      <w:proofErr w:type="spellStart"/>
      <w:r w:rsidRPr="002D44BC">
        <w:rPr>
          <w:b w:val="0"/>
          <w:sz w:val="24"/>
          <w:szCs w:val="24"/>
          <w:lang w:val="de-AT"/>
        </w:rPr>
        <w:t>Recommender</w:t>
      </w:r>
      <w:proofErr w:type="spellEnd"/>
      <w:r w:rsidR="00D57FAD" w:rsidRPr="002D44BC">
        <w:rPr>
          <w:b w:val="0"/>
          <w:sz w:val="24"/>
          <w:szCs w:val="24"/>
          <w:lang w:val="de-AT"/>
        </w:rPr>
        <w:t>,</w:t>
      </w:r>
      <w:r w:rsidR="00D57FAD" w:rsidRPr="002D44BC">
        <w:rPr>
          <w:rFonts w:eastAsia="Times New Roman"/>
          <w:b w:val="0"/>
          <w:sz w:val="24"/>
          <w:szCs w:val="24"/>
          <w:lang w:val="de-AT"/>
        </w:rPr>
        <w:t xml:space="preserve"> </w:t>
      </w:r>
      <w:r w:rsidRPr="002D44BC">
        <w:rPr>
          <w:b w:val="0"/>
          <w:sz w:val="24"/>
          <w:szCs w:val="24"/>
          <w:lang w:val="de-AT"/>
        </w:rPr>
        <w:t>Dimensionsreduktion, Film, Ähnlichkeit</w:t>
      </w:r>
      <w:r w:rsidR="00D57FAD" w:rsidRPr="002D44BC">
        <w:rPr>
          <w:b w:val="0"/>
          <w:sz w:val="24"/>
          <w:szCs w:val="24"/>
          <w:lang w:val="de-AT"/>
        </w:rPr>
        <w:t>.</w:t>
      </w:r>
    </w:p>
    <w:p w:rsidR="002D44BC" w:rsidRDefault="002D44BC" w:rsidP="002D44BC">
      <w:pPr>
        <w:pStyle w:val="berschrift1"/>
        <w:rPr>
          <w:sz w:val="24"/>
          <w:szCs w:val="24"/>
          <w:lang w:val="en-US"/>
        </w:rPr>
      </w:pPr>
      <w:proofErr w:type="spellStart"/>
      <w:r>
        <w:rPr>
          <w:sz w:val="24"/>
          <w:szCs w:val="24"/>
          <w:lang w:val="en-US"/>
        </w:rPr>
        <w:t>Einführung</w:t>
      </w:r>
      <w:proofErr w:type="spellEnd"/>
    </w:p>
    <w:p w:rsidR="00E74797" w:rsidRDefault="00453810" w:rsidP="00E74797">
      <w:pPr>
        <w:pStyle w:val="Textkrper"/>
        <w:rPr>
          <w:sz w:val="24"/>
          <w:szCs w:val="24"/>
          <w:lang w:val="de-AT" w:eastAsia="de-AT"/>
        </w:rPr>
      </w:pPr>
      <w:r w:rsidRPr="00453810">
        <w:rPr>
          <w:sz w:val="24"/>
          <w:szCs w:val="24"/>
          <w:lang w:val="de-AT" w:eastAsia="de-AT"/>
        </w:rPr>
        <w:t xml:space="preserve">Die Präsenz eines </w:t>
      </w:r>
      <w:proofErr w:type="spellStart"/>
      <w:r w:rsidRPr="00453810">
        <w:rPr>
          <w:sz w:val="24"/>
          <w:szCs w:val="24"/>
          <w:lang w:val="de-AT" w:eastAsia="de-AT"/>
        </w:rPr>
        <w:t>Recommender</w:t>
      </w:r>
      <w:proofErr w:type="spellEnd"/>
      <w:r w:rsidRPr="00453810">
        <w:rPr>
          <w:sz w:val="24"/>
          <w:szCs w:val="24"/>
          <w:lang w:val="de-AT" w:eastAsia="de-AT"/>
        </w:rPr>
        <w:t xml:space="preserve"> Systems (RS) gehört im modernen Web bereits zum </w:t>
      </w:r>
      <w:proofErr w:type="spellStart"/>
      <w:r>
        <w:rPr>
          <w:sz w:val="24"/>
          <w:szCs w:val="24"/>
          <w:lang w:val="de-AT" w:eastAsia="de-AT"/>
        </w:rPr>
        <w:t>Stan</w:t>
      </w:r>
      <w:r w:rsidRPr="00453810">
        <w:rPr>
          <w:sz w:val="24"/>
          <w:szCs w:val="24"/>
          <w:lang w:val="de-AT" w:eastAsia="de-AT"/>
        </w:rPr>
        <w:t>dard</w:t>
      </w:r>
      <w:r>
        <w:rPr>
          <w:sz w:val="24"/>
          <w:szCs w:val="24"/>
          <w:lang w:val="de-AT" w:eastAsia="de-AT"/>
        </w:rPr>
        <w:softHyphen/>
      </w:r>
      <w:r w:rsidRPr="00453810">
        <w:rPr>
          <w:sz w:val="24"/>
          <w:szCs w:val="24"/>
          <w:lang w:val="de-AT" w:eastAsia="de-AT"/>
        </w:rPr>
        <w:t>repertoir</w:t>
      </w:r>
      <w:proofErr w:type="spellEnd"/>
      <w:r>
        <w:rPr>
          <w:sz w:val="24"/>
          <w:szCs w:val="24"/>
          <w:lang w:val="de-AT" w:eastAsia="de-AT"/>
        </w:rPr>
        <w:t xml:space="preserve"> von Verkaufs- und Informationswebsites</w:t>
      </w:r>
      <w:r w:rsidRPr="00453810">
        <w:rPr>
          <w:sz w:val="24"/>
          <w:szCs w:val="24"/>
          <w:lang w:val="de-AT" w:eastAsia="de-AT"/>
        </w:rPr>
        <w:t xml:space="preserve">. </w:t>
      </w:r>
      <w:r>
        <w:rPr>
          <w:sz w:val="24"/>
          <w:szCs w:val="24"/>
          <w:lang w:val="de-AT" w:eastAsia="de-AT"/>
        </w:rPr>
        <w:t xml:space="preserve">Dieses Werkzeug erlaubt es, den Benutzern jener Websites, Vorschläge aufgrund ihrer Präferenzen anzubieten. Durch diese </w:t>
      </w:r>
      <w:r w:rsidR="00E74797">
        <w:rPr>
          <w:sz w:val="24"/>
          <w:szCs w:val="24"/>
          <w:lang w:val="de-AT" w:eastAsia="de-AT"/>
        </w:rPr>
        <w:t>Vorschläge erwächst den Benutzerinnen und Benutzern ein Mehrwert, da sie auf Produkte bzw. Informationen aufmerksam werden, die sie vorher noch nicht kannten, was sich in längerer Aufenthaltszeit auf Websites und in höheren Verkaufszahlen für die Websitebetreiber niederschlägt. Gerade im Bereich von Filmen und Serien ist das Interesse an RS sehr hoch, da das riesige Angebot von Benutzerinnen und Benutzern nicht überblickt werden kann und diese auch gerne auf Neuerscheinungen bzw. populäre Werke ihres Intere</w:t>
      </w:r>
      <w:r w:rsidR="00016264">
        <w:rPr>
          <w:sz w:val="24"/>
          <w:szCs w:val="24"/>
          <w:lang w:val="de-AT" w:eastAsia="de-AT"/>
        </w:rPr>
        <w:t>sses hingewiesen werden</w:t>
      </w:r>
      <w:r w:rsidR="00BB210B">
        <w:rPr>
          <w:sz w:val="24"/>
          <w:szCs w:val="24"/>
          <w:lang w:val="de-AT" w:eastAsia="de-AT"/>
        </w:rPr>
        <w:t xml:space="preserve"> wollen</w:t>
      </w:r>
      <w:r w:rsidR="00016264">
        <w:rPr>
          <w:sz w:val="24"/>
          <w:szCs w:val="24"/>
          <w:lang w:val="de-AT" w:eastAsia="de-AT"/>
        </w:rPr>
        <w:t xml:space="preserve">. Dieses Interesse der Industrie wurde durch den </w:t>
      </w:r>
      <w:proofErr w:type="spellStart"/>
      <w:r w:rsidR="00016264" w:rsidRPr="00016264">
        <w:rPr>
          <w:i/>
          <w:sz w:val="24"/>
          <w:szCs w:val="24"/>
          <w:lang w:val="de-AT" w:eastAsia="de-AT"/>
        </w:rPr>
        <w:t>Netflix</w:t>
      </w:r>
      <w:proofErr w:type="spellEnd"/>
      <w:r w:rsidR="00016264" w:rsidRPr="00016264">
        <w:rPr>
          <w:i/>
          <w:sz w:val="24"/>
          <w:szCs w:val="24"/>
          <w:lang w:val="de-AT" w:eastAsia="de-AT"/>
        </w:rPr>
        <w:t xml:space="preserve"> </w:t>
      </w:r>
      <w:proofErr w:type="spellStart"/>
      <w:r w:rsidR="00016264" w:rsidRPr="00016264">
        <w:rPr>
          <w:i/>
          <w:sz w:val="24"/>
          <w:szCs w:val="24"/>
          <w:lang w:val="de-AT" w:eastAsia="de-AT"/>
        </w:rPr>
        <w:t>prize</w:t>
      </w:r>
      <w:proofErr w:type="spellEnd"/>
      <w:r w:rsidR="00016264">
        <w:rPr>
          <w:rStyle w:val="Funotenzeichen"/>
          <w:sz w:val="24"/>
          <w:szCs w:val="24"/>
          <w:lang w:val="de-AT" w:eastAsia="de-AT"/>
        </w:rPr>
        <w:footnoteReference w:id="1"/>
      </w:r>
      <w:r w:rsidR="00016264">
        <w:rPr>
          <w:sz w:val="24"/>
          <w:szCs w:val="24"/>
          <w:lang w:val="de-AT" w:eastAsia="de-AT"/>
        </w:rPr>
        <w:t xml:space="preserve"> unterstrichen, welcher dem Team, das den </w:t>
      </w:r>
      <w:proofErr w:type="spellStart"/>
      <w:r w:rsidR="00016264" w:rsidRPr="00016264">
        <w:rPr>
          <w:i/>
          <w:sz w:val="24"/>
          <w:szCs w:val="24"/>
          <w:lang w:val="de-AT" w:eastAsia="de-AT"/>
        </w:rPr>
        <w:t>Netflix</w:t>
      </w:r>
      <w:proofErr w:type="spellEnd"/>
      <w:r w:rsidR="00016264">
        <w:rPr>
          <w:sz w:val="24"/>
          <w:szCs w:val="24"/>
          <w:lang w:val="de-AT" w:eastAsia="de-AT"/>
        </w:rPr>
        <w:t xml:space="preserve">-eigenen Vorschlagsalgorithmus um 10% </w:t>
      </w:r>
      <w:r w:rsidR="00016264">
        <w:rPr>
          <w:sz w:val="24"/>
          <w:szCs w:val="24"/>
          <w:lang w:val="de-AT" w:eastAsia="de-AT"/>
        </w:rPr>
        <w:lastRenderedPageBreak/>
        <w:t>verbessern konnte, eine Million Dollar Preisgeld bot.</w:t>
      </w:r>
    </w:p>
    <w:p w:rsidR="00016264" w:rsidRDefault="00016264" w:rsidP="00E74797">
      <w:pPr>
        <w:pStyle w:val="Textkrper"/>
        <w:rPr>
          <w:sz w:val="24"/>
          <w:szCs w:val="24"/>
          <w:lang w:val="de-AT" w:eastAsia="de-AT"/>
        </w:rPr>
      </w:pPr>
      <w:r>
        <w:rPr>
          <w:sz w:val="24"/>
          <w:szCs w:val="24"/>
          <w:lang w:val="de-AT" w:eastAsia="de-AT"/>
        </w:rPr>
        <w:t>Die Berechnung von Filmvorschlägen auf Basis von Benutzerinnen- und Benutzerinteressen ist ein sehr komplexes Fachgebiet, auf dem bereits einiges an Forschung betrieben wurde.</w:t>
      </w:r>
    </w:p>
    <w:p w:rsidR="00C30257" w:rsidRDefault="00BB210B" w:rsidP="00E74797">
      <w:pPr>
        <w:pStyle w:val="Textkrper"/>
        <w:rPr>
          <w:sz w:val="24"/>
          <w:szCs w:val="24"/>
          <w:lang w:val="de-AT" w:eastAsia="de-AT"/>
        </w:rPr>
      </w:pPr>
      <w:r>
        <w:rPr>
          <w:sz w:val="24"/>
          <w:szCs w:val="24"/>
          <w:lang w:val="de-AT" w:eastAsia="de-AT"/>
        </w:rPr>
        <w:t xml:space="preserve">Neben den weithin bekannten Ansätzen </w:t>
      </w:r>
      <w:r w:rsidRPr="00BB210B">
        <w:rPr>
          <w:i/>
          <w:sz w:val="24"/>
          <w:szCs w:val="24"/>
          <w:lang w:val="de-AT" w:eastAsia="de-AT"/>
        </w:rPr>
        <w:t>Content-</w:t>
      </w:r>
      <w:proofErr w:type="spellStart"/>
      <w:r w:rsidRPr="00BB210B">
        <w:rPr>
          <w:i/>
          <w:sz w:val="24"/>
          <w:szCs w:val="24"/>
          <w:lang w:val="de-AT" w:eastAsia="de-AT"/>
        </w:rPr>
        <w:t>based</w:t>
      </w:r>
      <w:proofErr w:type="spellEnd"/>
      <w:r>
        <w:rPr>
          <w:sz w:val="24"/>
          <w:szCs w:val="24"/>
          <w:lang w:val="de-AT" w:eastAsia="de-AT"/>
        </w:rPr>
        <w:t xml:space="preserve"> RS [z.B. </w:t>
      </w:r>
      <w:sdt>
        <w:sdtPr>
          <w:rPr>
            <w:sz w:val="24"/>
            <w:szCs w:val="24"/>
            <w:lang w:val="de-AT" w:eastAsia="de-AT"/>
          </w:rPr>
          <w:id w:val="2126954347"/>
          <w:citation/>
        </w:sdtPr>
        <w:sdtContent>
          <w:r>
            <w:rPr>
              <w:sz w:val="24"/>
              <w:szCs w:val="24"/>
              <w:lang w:val="de-AT" w:eastAsia="de-AT"/>
            </w:rPr>
            <w:fldChar w:fldCharType="begin"/>
          </w:r>
          <w:r w:rsidRPr="00BB210B">
            <w:rPr>
              <w:sz w:val="24"/>
              <w:szCs w:val="24"/>
              <w:lang w:val="de-AT" w:eastAsia="de-AT"/>
            </w:rPr>
            <w:instrText xml:space="preserve"> CITATION Paz07 \l 1033 </w:instrText>
          </w:r>
          <w:r>
            <w:rPr>
              <w:sz w:val="24"/>
              <w:szCs w:val="24"/>
              <w:lang w:val="de-AT" w:eastAsia="de-AT"/>
            </w:rPr>
            <w:fldChar w:fldCharType="separate"/>
          </w:r>
          <w:r w:rsidRPr="00BB210B">
            <w:rPr>
              <w:noProof/>
              <w:sz w:val="24"/>
              <w:szCs w:val="24"/>
              <w:lang w:val="de-AT" w:eastAsia="de-AT"/>
            </w:rPr>
            <w:t>(Pazzani and Billsus 2007)</w:t>
          </w:r>
          <w:r>
            <w:rPr>
              <w:sz w:val="24"/>
              <w:szCs w:val="24"/>
              <w:lang w:val="de-AT" w:eastAsia="de-AT"/>
            </w:rPr>
            <w:fldChar w:fldCharType="end"/>
          </w:r>
        </w:sdtContent>
      </w:sdt>
      <w:r>
        <w:rPr>
          <w:sz w:val="24"/>
          <w:szCs w:val="24"/>
          <w:lang w:val="de-AT" w:eastAsia="de-AT"/>
        </w:rPr>
        <w:t>]</w:t>
      </w:r>
      <w:r w:rsidR="00EF2605">
        <w:rPr>
          <w:sz w:val="24"/>
          <w:szCs w:val="24"/>
          <w:lang w:val="de-AT" w:eastAsia="de-AT"/>
        </w:rPr>
        <w:t>, welche Vorschläge anhand des</w:t>
      </w:r>
      <w:r>
        <w:rPr>
          <w:sz w:val="24"/>
          <w:szCs w:val="24"/>
          <w:lang w:val="de-AT" w:eastAsia="de-AT"/>
        </w:rPr>
        <w:t xml:space="preserve"> Benutzerprofils errechnen, sowie </w:t>
      </w:r>
      <w:r w:rsidRPr="00BB210B">
        <w:rPr>
          <w:i/>
          <w:sz w:val="24"/>
          <w:szCs w:val="24"/>
          <w:lang w:val="de-AT" w:eastAsia="de-AT"/>
        </w:rPr>
        <w:t xml:space="preserve">Collaborative </w:t>
      </w:r>
      <w:proofErr w:type="spellStart"/>
      <w:r w:rsidRPr="00BB210B">
        <w:rPr>
          <w:i/>
          <w:sz w:val="24"/>
          <w:szCs w:val="24"/>
          <w:lang w:val="de-AT" w:eastAsia="de-AT"/>
        </w:rPr>
        <w:t>filtering</w:t>
      </w:r>
      <w:proofErr w:type="spellEnd"/>
      <w:r>
        <w:rPr>
          <w:sz w:val="24"/>
          <w:szCs w:val="24"/>
          <w:lang w:val="de-AT" w:eastAsia="de-AT"/>
        </w:rPr>
        <w:t xml:space="preserve"> RS</w:t>
      </w:r>
      <w:r w:rsidR="00955262">
        <w:rPr>
          <w:sz w:val="24"/>
          <w:szCs w:val="24"/>
          <w:lang w:val="de-AT" w:eastAsia="de-AT"/>
        </w:rPr>
        <w:t xml:space="preserve"> [z.B. </w:t>
      </w:r>
      <w:sdt>
        <w:sdtPr>
          <w:rPr>
            <w:sz w:val="24"/>
            <w:szCs w:val="24"/>
            <w:lang w:val="de-AT" w:eastAsia="de-AT"/>
          </w:rPr>
          <w:id w:val="879741200"/>
          <w:citation/>
        </w:sdtPr>
        <w:sdtContent>
          <w:r w:rsidR="00955262">
            <w:rPr>
              <w:sz w:val="24"/>
              <w:szCs w:val="24"/>
              <w:lang w:val="de-AT" w:eastAsia="de-AT"/>
            </w:rPr>
            <w:fldChar w:fldCharType="begin"/>
          </w:r>
          <w:r w:rsidR="00955262">
            <w:rPr>
              <w:sz w:val="24"/>
              <w:szCs w:val="24"/>
              <w:lang w:eastAsia="de-AT"/>
            </w:rPr>
            <w:instrText xml:space="preserve"> CITATION Her00 \l 1033 </w:instrText>
          </w:r>
          <w:r w:rsidR="00955262">
            <w:rPr>
              <w:sz w:val="24"/>
              <w:szCs w:val="24"/>
              <w:lang w:val="de-AT" w:eastAsia="de-AT"/>
            </w:rPr>
            <w:fldChar w:fldCharType="separate"/>
          </w:r>
          <w:r w:rsidR="00955262" w:rsidRPr="00955262">
            <w:rPr>
              <w:noProof/>
              <w:sz w:val="24"/>
              <w:szCs w:val="24"/>
              <w:lang w:val="de-AT" w:eastAsia="de-AT"/>
            </w:rPr>
            <w:t>(Herlocker, Konstan and Riedl 2000)</w:t>
          </w:r>
          <w:r w:rsidR="00955262">
            <w:rPr>
              <w:sz w:val="24"/>
              <w:szCs w:val="24"/>
              <w:lang w:val="de-AT" w:eastAsia="de-AT"/>
            </w:rPr>
            <w:fldChar w:fldCharType="end"/>
          </w:r>
        </w:sdtContent>
      </w:sdt>
      <w:r w:rsidR="00955262">
        <w:rPr>
          <w:sz w:val="24"/>
          <w:szCs w:val="24"/>
          <w:lang w:val="de-AT" w:eastAsia="de-AT"/>
        </w:rPr>
        <w:t>]</w:t>
      </w:r>
      <w:r w:rsidR="00EF2605">
        <w:rPr>
          <w:sz w:val="24"/>
          <w:szCs w:val="24"/>
          <w:lang w:val="de-AT" w:eastAsia="de-AT"/>
        </w:rPr>
        <w:t>, die die Vorschläge aufgrund von ähnlichen Benutzerinnen und Benutzern generieren, gibt es mittlerweile auch zahlreiche andere Ansätze zu diesem Problem.</w:t>
      </w:r>
    </w:p>
    <w:p w:rsidR="00F01C26" w:rsidRDefault="00EF2605" w:rsidP="00F01C26">
      <w:pPr>
        <w:pStyle w:val="Textkrper"/>
        <w:rPr>
          <w:sz w:val="24"/>
          <w:szCs w:val="24"/>
          <w:lang w:val="de-AT" w:eastAsia="de-AT"/>
        </w:rPr>
      </w:pPr>
      <w:r>
        <w:rPr>
          <w:sz w:val="24"/>
          <w:szCs w:val="24"/>
          <w:lang w:val="de-AT" w:eastAsia="de-AT"/>
        </w:rPr>
        <w:t xml:space="preserve">In dieser Arbeit stelle ich eine Distanzfunktion vor, die Ähnlichkeiten zwischen Filmen aufgrund der Filmeigenschaften bestimmt. Aus diesen Distanzen kann in weiterer Folge ein Graph </w:t>
      </w:r>
      <w:r w:rsidR="00955262">
        <w:rPr>
          <w:sz w:val="24"/>
          <w:szCs w:val="24"/>
          <w:lang w:val="de-AT" w:eastAsia="de-AT"/>
        </w:rPr>
        <w:t>konstruiert</w:t>
      </w:r>
      <w:r>
        <w:rPr>
          <w:sz w:val="24"/>
          <w:szCs w:val="24"/>
          <w:lang w:val="de-AT" w:eastAsia="de-AT"/>
        </w:rPr>
        <w:t xml:space="preserve"> werden, aus dem mit einer Breitensuche Vorschläge generiert werden können. </w:t>
      </w:r>
      <w:r w:rsidR="00F01C26">
        <w:rPr>
          <w:sz w:val="24"/>
          <w:szCs w:val="24"/>
          <w:lang w:val="de-AT" w:eastAsia="de-AT"/>
        </w:rPr>
        <w:t xml:space="preserve">Durch die Benutzerunabhängigkeit des Algorithmus können auch Vorschläge ohne Benutzerdaten generiert werden. Das eliminiert das „Kaltstartproblem“ anderer RS und auch die Notwendigkeit von Trainingsdaten. In der Sektion </w:t>
      </w:r>
      <w:r w:rsidR="00F01C26" w:rsidRPr="00F01C26">
        <w:rPr>
          <w:sz w:val="24"/>
          <w:szCs w:val="24"/>
          <w:highlight w:val="red"/>
          <w:lang w:val="de-AT" w:eastAsia="de-AT"/>
        </w:rPr>
        <w:t>Weiterführende Arbeiten</w:t>
      </w:r>
      <w:r w:rsidR="00F01C26">
        <w:rPr>
          <w:sz w:val="24"/>
          <w:szCs w:val="24"/>
          <w:lang w:val="de-AT" w:eastAsia="de-AT"/>
        </w:rPr>
        <w:t xml:space="preserve"> werden Überlegungen geschildert, wie Benutzerdaten iterativ zur Verbesserung der Vorschläge genutzt werden können.</w:t>
      </w:r>
    </w:p>
    <w:p w:rsidR="00C978C2" w:rsidRPr="00C978C2" w:rsidRDefault="00C978C2" w:rsidP="00C978C2">
      <w:pPr>
        <w:pStyle w:val="berschrift1"/>
        <w:rPr>
          <w:sz w:val="24"/>
          <w:szCs w:val="24"/>
          <w:lang w:val="de-AT"/>
        </w:rPr>
      </w:pPr>
      <w:r w:rsidRPr="00C978C2">
        <w:rPr>
          <w:sz w:val="24"/>
          <w:szCs w:val="24"/>
          <w:lang w:val="de-AT"/>
        </w:rPr>
        <w:t>Verwandte Arbeiten</w:t>
      </w:r>
      <w:bookmarkStart w:id="0" w:name="_GoBack"/>
      <w:bookmarkEnd w:id="0"/>
    </w:p>
    <w:p w:rsidR="00F01C26" w:rsidRPr="00955262" w:rsidRDefault="00955262" w:rsidP="00F01C26">
      <w:pPr>
        <w:pStyle w:val="berschrift1"/>
        <w:rPr>
          <w:sz w:val="24"/>
          <w:szCs w:val="24"/>
          <w:lang w:val="de-AT"/>
        </w:rPr>
      </w:pPr>
      <w:r>
        <w:rPr>
          <w:sz w:val="24"/>
          <w:szCs w:val="24"/>
          <w:lang w:val="de-AT"/>
        </w:rPr>
        <w:t>Ähnlichkeitsbestimmung</w:t>
      </w:r>
    </w:p>
    <w:p w:rsidR="00F01C26" w:rsidRPr="00955262" w:rsidRDefault="00F01C26" w:rsidP="00F01C26">
      <w:pPr>
        <w:pStyle w:val="Textkrper"/>
        <w:rPr>
          <w:sz w:val="24"/>
          <w:szCs w:val="24"/>
          <w:lang w:val="de-AT" w:eastAsia="de-AT"/>
        </w:rPr>
      </w:pPr>
      <w:r w:rsidRPr="00955262">
        <w:rPr>
          <w:sz w:val="24"/>
          <w:szCs w:val="24"/>
          <w:lang w:val="de-AT" w:eastAsia="de-AT"/>
        </w:rPr>
        <w:t>Titel korrigieren, Überlegungen, welche Kriterien zur Ähnlichkeit herangezogen w</w:t>
      </w:r>
      <w:r w:rsidR="00955262">
        <w:rPr>
          <w:sz w:val="24"/>
          <w:szCs w:val="24"/>
          <w:lang w:val="de-AT" w:eastAsia="de-AT"/>
        </w:rPr>
        <w:t>u</w:t>
      </w:r>
      <w:r w:rsidRPr="00955262">
        <w:rPr>
          <w:sz w:val="24"/>
          <w:szCs w:val="24"/>
          <w:lang w:val="de-AT" w:eastAsia="de-AT"/>
        </w:rPr>
        <w:t>rden.</w:t>
      </w:r>
    </w:p>
    <w:p w:rsidR="00F01C26" w:rsidRPr="00955262" w:rsidRDefault="00F01C26" w:rsidP="00F01C26">
      <w:pPr>
        <w:pStyle w:val="berschrift1"/>
        <w:rPr>
          <w:sz w:val="24"/>
          <w:szCs w:val="24"/>
          <w:lang w:val="de-AT"/>
        </w:rPr>
      </w:pPr>
      <w:r w:rsidRPr="00955262">
        <w:rPr>
          <w:sz w:val="24"/>
          <w:szCs w:val="24"/>
          <w:lang w:val="de-AT"/>
        </w:rPr>
        <w:lastRenderedPageBreak/>
        <w:t>Algorithmus</w:t>
      </w:r>
    </w:p>
    <w:p w:rsidR="00F01C26" w:rsidRPr="00955262" w:rsidRDefault="00F01C26" w:rsidP="00F01C26">
      <w:pPr>
        <w:pStyle w:val="Textkrper"/>
        <w:rPr>
          <w:sz w:val="24"/>
          <w:szCs w:val="24"/>
          <w:lang w:val="de-AT" w:eastAsia="de-AT"/>
        </w:rPr>
      </w:pPr>
      <w:r w:rsidRPr="00955262">
        <w:rPr>
          <w:sz w:val="24"/>
          <w:szCs w:val="24"/>
          <w:lang w:val="de-AT" w:eastAsia="de-AT"/>
        </w:rPr>
        <w:t>Beschreibung des Algorithmus mit Formeln und Faktoren</w:t>
      </w:r>
    </w:p>
    <w:p w:rsidR="00F01C26" w:rsidRPr="00955262" w:rsidRDefault="00F01C26" w:rsidP="00F01C26">
      <w:pPr>
        <w:pStyle w:val="berschrift1"/>
        <w:rPr>
          <w:sz w:val="24"/>
          <w:szCs w:val="24"/>
          <w:lang w:val="de-AT"/>
        </w:rPr>
      </w:pPr>
      <w:r w:rsidRPr="00955262">
        <w:rPr>
          <w:sz w:val="24"/>
          <w:szCs w:val="24"/>
          <w:lang w:val="de-AT"/>
        </w:rPr>
        <w:t>Weiterführende Arbeiten</w:t>
      </w:r>
    </w:p>
    <w:p w:rsidR="00F01C26" w:rsidRDefault="00F01C26" w:rsidP="00F01C26">
      <w:pPr>
        <w:pStyle w:val="Textkrper"/>
        <w:rPr>
          <w:sz w:val="24"/>
          <w:szCs w:val="24"/>
          <w:lang w:val="de-AT" w:eastAsia="de-AT"/>
        </w:rPr>
      </w:pPr>
      <w:r w:rsidRPr="00955262">
        <w:rPr>
          <w:sz w:val="24"/>
          <w:szCs w:val="24"/>
          <w:lang w:val="de-AT" w:eastAsia="de-AT"/>
        </w:rPr>
        <w:t>Benutzerdaten iterativ miteinbeziehen</w:t>
      </w:r>
    </w:p>
    <w:p w:rsidR="00C978C2" w:rsidRPr="00955262" w:rsidRDefault="00C978C2" w:rsidP="00F01C26">
      <w:pPr>
        <w:pStyle w:val="Textkrper"/>
        <w:rPr>
          <w:sz w:val="24"/>
          <w:szCs w:val="24"/>
          <w:lang w:val="de-AT" w:eastAsia="de-AT"/>
        </w:rPr>
      </w:pPr>
    </w:p>
    <w:sdt>
      <w:sdtPr>
        <w:rPr>
          <w:lang w:val="de-DE"/>
        </w:rPr>
        <w:id w:val="1610004933"/>
        <w:docPartObj>
          <w:docPartGallery w:val="Bibliographies"/>
          <w:docPartUnique/>
        </w:docPartObj>
      </w:sdtPr>
      <w:sdtEndPr>
        <w:rPr>
          <w:smallCaps w:val="0"/>
          <w:lang w:val="en-US" w:eastAsia="zh-CN"/>
        </w:rPr>
      </w:sdtEndPr>
      <w:sdtContent>
        <w:p w:rsidR="00C978C2" w:rsidRPr="00C978C2" w:rsidRDefault="00C978C2" w:rsidP="00C978C2">
          <w:pPr>
            <w:pStyle w:val="berschrift1"/>
            <w:numPr>
              <w:ilvl w:val="0"/>
              <w:numId w:val="0"/>
            </w:numPr>
            <w:ind w:left="216"/>
            <w:rPr>
              <w:sz w:val="24"/>
              <w:szCs w:val="24"/>
            </w:rPr>
          </w:pPr>
          <w:r w:rsidRPr="00C978C2">
            <w:rPr>
              <w:sz w:val="24"/>
              <w:szCs w:val="24"/>
              <w:lang w:val="de-DE"/>
            </w:rPr>
            <w:t>Referenzen</w:t>
          </w:r>
        </w:p>
        <w:sdt>
          <w:sdtPr>
            <w:rPr>
              <w:sz w:val="24"/>
              <w:szCs w:val="24"/>
            </w:rPr>
            <w:id w:val="111145805"/>
            <w:bibliography/>
          </w:sdtPr>
          <w:sdtContent>
            <w:p w:rsidR="00C978C2" w:rsidRPr="00C978C2" w:rsidRDefault="00C978C2" w:rsidP="00C978C2">
              <w:pPr>
                <w:pStyle w:val="Literaturverzeichnis"/>
                <w:ind w:left="720" w:hanging="720"/>
                <w:rPr>
                  <w:noProof/>
                  <w:sz w:val="24"/>
                  <w:szCs w:val="24"/>
                </w:rPr>
              </w:pPr>
              <w:r w:rsidRPr="00C978C2">
                <w:rPr>
                  <w:sz w:val="24"/>
                  <w:szCs w:val="24"/>
                </w:rPr>
                <w:fldChar w:fldCharType="begin"/>
              </w:r>
              <w:r w:rsidRPr="00C978C2">
                <w:rPr>
                  <w:sz w:val="24"/>
                  <w:szCs w:val="24"/>
                  <w:lang w:val="de-AT"/>
                </w:rPr>
                <w:instrText>BIBLIOGRAPHY</w:instrText>
              </w:r>
              <w:r w:rsidRPr="00C978C2">
                <w:rPr>
                  <w:sz w:val="24"/>
                  <w:szCs w:val="24"/>
                </w:rPr>
                <w:fldChar w:fldCharType="separate"/>
              </w:r>
              <w:r w:rsidRPr="00C978C2">
                <w:rPr>
                  <w:noProof/>
                  <w:sz w:val="24"/>
                  <w:szCs w:val="24"/>
                  <w:lang w:val="de-DE"/>
                </w:rPr>
                <w:t xml:space="preserve">Herlocker, Jonathan J., Joseph A. Konstan, und John Riedl. </w:t>
              </w:r>
              <w:r w:rsidRPr="00C978C2">
                <w:rPr>
                  <w:i/>
                  <w:iCs/>
                  <w:noProof/>
                  <w:sz w:val="24"/>
                  <w:szCs w:val="24"/>
                </w:rPr>
                <w:t>Explaining Collaborative Filtering Recommendations.</w:t>
              </w:r>
              <w:r w:rsidRPr="00C978C2">
                <w:rPr>
                  <w:noProof/>
                  <w:sz w:val="24"/>
                  <w:szCs w:val="24"/>
                </w:rPr>
                <w:t xml:space="preserve"> Herausgeber: ACM. Minneapolis, Minnesota, Dezember 2000.</w:t>
              </w:r>
            </w:p>
            <w:p w:rsidR="00C978C2" w:rsidRPr="00C978C2" w:rsidRDefault="00C978C2" w:rsidP="00C978C2">
              <w:pPr>
                <w:pStyle w:val="Literaturverzeichnis"/>
                <w:ind w:left="720" w:hanging="720"/>
                <w:rPr>
                  <w:noProof/>
                  <w:sz w:val="24"/>
                  <w:szCs w:val="24"/>
                  <w:lang w:val="de-DE"/>
                </w:rPr>
              </w:pPr>
              <w:r w:rsidRPr="00C978C2">
                <w:rPr>
                  <w:noProof/>
                  <w:sz w:val="24"/>
                  <w:szCs w:val="24"/>
                </w:rPr>
                <w:t xml:space="preserve">Pazzani, Michael J., und Daniel Billsus. </w:t>
              </w:r>
              <w:r w:rsidRPr="00C978C2">
                <w:rPr>
                  <w:i/>
                  <w:iCs/>
                  <w:noProof/>
                  <w:sz w:val="24"/>
                  <w:szCs w:val="24"/>
                </w:rPr>
                <w:t>Content-Based Recommendation Systems.</w:t>
              </w:r>
              <w:r w:rsidRPr="00C978C2">
                <w:rPr>
                  <w:noProof/>
                  <w:sz w:val="24"/>
                  <w:szCs w:val="24"/>
                </w:rPr>
                <w:t xml:space="preserve"> </w:t>
              </w:r>
              <w:r w:rsidRPr="00C978C2">
                <w:rPr>
                  <w:noProof/>
                  <w:sz w:val="24"/>
                  <w:szCs w:val="24"/>
                  <w:lang w:val="de-DE"/>
                </w:rPr>
                <w:t>Herausgeber: Springer Verlag Berlin Heidelberg. 2007.</w:t>
              </w:r>
            </w:p>
            <w:p w:rsidR="00C978C2" w:rsidRDefault="00C978C2" w:rsidP="00C978C2">
              <w:r w:rsidRPr="00C978C2">
                <w:rPr>
                  <w:b/>
                  <w:bCs/>
                  <w:sz w:val="24"/>
                  <w:szCs w:val="24"/>
                </w:rPr>
                <w:fldChar w:fldCharType="end"/>
              </w:r>
            </w:p>
          </w:sdtContent>
        </w:sdt>
      </w:sdtContent>
    </w:sdt>
    <w:p w:rsidR="00C978C2" w:rsidRPr="00C978C2" w:rsidRDefault="00C978C2" w:rsidP="00C978C2">
      <w:pPr>
        <w:pStyle w:val="Textkrper"/>
        <w:rPr>
          <w:lang w:val="de-AT" w:eastAsia="de-AT"/>
        </w:rPr>
      </w:pPr>
    </w:p>
    <w:p w:rsidR="00000000" w:rsidRDefault="00D57FAD">
      <w:pPr>
        <w:pStyle w:val="berschrift1"/>
      </w:pPr>
      <w:r>
        <w:t>Copyright</w:t>
      </w:r>
      <w:r>
        <w:rPr>
          <w:rFonts w:eastAsia="Times New Roman"/>
        </w:rPr>
        <w:t xml:space="preserve"> </w:t>
      </w:r>
      <w:r>
        <w:t>Forms</w:t>
      </w:r>
    </w:p>
    <w:p w:rsidR="00000000" w:rsidRDefault="00D57FAD">
      <w:pPr>
        <w:pStyle w:val="Textkrper"/>
      </w:pPr>
      <w:r>
        <w:t>You</w:t>
      </w:r>
      <w:r>
        <w:rPr>
          <w:rFonts w:eastAsia="Times New Roman"/>
        </w:rPr>
        <w:t xml:space="preserve"> </w:t>
      </w:r>
      <w:r>
        <w:t>must</w:t>
      </w:r>
      <w:r>
        <w:rPr>
          <w:rFonts w:eastAsia="Times New Roman"/>
        </w:rPr>
        <w:t xml:space="preserve"> </w:t>
      </w:r>
      <w:r>
        <w:t>submit</w:t>
      </w:r>
      <w:r>
        <w:rPr>
          <w:rFonts w:eastAsia="Times New Roman"/>
        </w:rPr>
        <w:t xml:space="preserve"> </w:t>
      </w:r>
      <w:r>
        <w:t>the</w:t>
      </w:r>
      <w:r>
        <w:rPr>
          <w:rFonts w:eastAsia="Times New Roman"/>
        </w:rPr>
        <w:t xml:space="preserve"> </w:t>
      </w:r>
      <w:r>
        <w:t>IEEE</w:t>
      </w:r>
      <w:r>
        <w:rPr>
          <w:rFonts w:eastAsia="Times New Roman"/>
        </w:rPr>
        <w:t xml:space="preserve"> </w:t>
      </w:r>
      <w:r>
        <w:t>Electronic</w:t>
      </w:r>
      <w:r>
        <w:rPr>
          <w:rFonts w:eastAsia="Times New Roman"/>
        </w:rPr>
        <w:t xml:space="preserve"> </w:t>
      </w:r>
      <w:r>
        <w:t>Copyright</w:t>
      </w:r>
      <w:r>
        <w:rPr>
          <w:rFonts w:eastAsia="Times New Roman"/>
        </w:rPr>
        <w:t xml:space="preserve"> </w:t>
      </w:r>
      <w:r>
        <w:t>Form</w:t>
      </w:r>
      <w:r>
        <w:rPr>
          <w:rFonts w:eastAsia="Times New Roman"/>
        </w:rPr>
        <w:t xml:space="preserve"> </w:t>
      </w:r>
      <w:r>
        <w:t>(ECF)</w:t>
      </w:r>
      <w:r>
        <w:rPr>
          <w:rFonts w:eastAsia="Times New Roman"/>
        </w:rPr>
        <w:t xml:space="preserve"> as described in </w:t>
      </w:r>
      <w:r>
        <w:rPr>
          <w:rFonts w:eastAsia="Times New Roman"/>
        </w:rPr>
        <w:t xml:space="preserve">your </w:t>
      </w:r>
      <w:r>
        <w:t>author</w:t>
      </w:r>
      <w:r>
        <w:rPr>
          <w:rFonts w:eastAsia="Times New Roman"/>
        </w:rPr>
        <w:t>-</w:t>
      </w:r>
      <w:r>
        <w:t>kit</w:t>
      </w:r>
      <w:r>
        <w:rPr>
          <w:rFonts w:eastAsia="Times New Roman"/>
        </w:rPr>
        <w:t xml:space="preserve"> message</w:t>
      </w:r>
      <w:r>
        <w:t>.</w:t>
      </w:r>
      <w:r>
        <w:rPr>
          <w:rFonts w:eastAsia="Times New Roman"/>
        </w:rPr>
        <w:t xml:space="preserve"> </w:t>
      </w:r>
      <w:r>
        <w:t>THIS</w:t>
      </w:r>
      <w:r>
        <w:rPr>
          <w:rFonts w:eastAsia="Times New Roman"/>
        </w:rPr>
        <w:t xml:space="preserve"> </w:t>
      </w:r>
      <w:r>
        <w:t>FORM</w:t>
      </w:r>
      <w:r>
        <w:rPr>
          <w:rFonts w:eastAsia="Times New Roman"/>
        </w:rPr>
        <w:t xml:space="preserve"> </w:t>
      </w:r>
      <w:r>
        <w:t>MUST</w:t>
      </w:r>
      <w:r>
        <w:rPr>
          <w:rFonts w:eastAsia="Times New Roman"/>
        </w:rPr>
        <w:t xml:space="preserve"> </w:t>
      </w:r>
      <w:r>
        <w:t>BE</w:t>
      </w:r>
      <w:r>
        <w:rPr>
          <w:rFonts w:eastAsia="Times New Roman"/>
        </w:rPr>
        <w:t xml:space="preserve"> </w:t>
      </w:r>
      <w:r>
        <w:t>SUBMITTED</w:t>
      </w:r>
      <w:r>
        <w:rPr>
          <w:rFonts w:eastAsia="Times New Roman"/>
        </w:rPr>
        <w:t xml:space="preserve"> </w:t>
      </w:r>
      <w:r>
        <w:t>IN</w:t>
      </w:r>
      <w:r>
        <w:rPr>
          <w:rFonts w:eastAsia="Times New Roman"/>
        </w:rPr>
        <w:t xml:space="preserve"> </w:t>
      </w:r>
      <w:r>
        <w:t>ORDER</w:t>
      </w:r>
      <w:r>
        <w:rPr>
          <w:rFonts w:eastAsia="Times New Roman"/>
        </w:rPr>
        <w:t xml:space="preserve"> </w:t>
      </w:r>
      <w:r>
        <w:t>TO</w:t>
      </w:r>
      <w:r>
        <w:rPr>
          <w:rFonts w:eastAsia="Times New Roman"/>
        </w:rPr>
        <w:t xml:space="preserve"> </w:t>
      </w:r>
      <w:r>
        <w:t>PUBLISH</w:t>
      </w:r>
      <w:r>
        <w:rPr>
          <w:rFonts w:eastAsia="Times New Roman"/>
        </w:rPr>
        <w:t xml:space="preserve"> </w:t>
      </w:r>
      <w:r>
        <w:t>YOUR</w:t>
      </w:r>
      <w:r>
        <w:rPr>
          <w:rFonts w:eastAsia="Times New Roman"/>
        </w:rPr>
        <w:t xml:space="preserve"> </w:t>
      </w:r>
      <w:r>
        <w:t>PAPER.</w:t>
      </w:r>
    </w:p>
    <w:p w:rsidR="00000000" w:rsidRDefault="00D57FAD">
      <w:pPr>
        <w:pStyle w:val="berschrift1"/>
        <w:numPr>
          <w:ilvl w:val="0"/>
          <w:numId w:val="0"/>
        </w:numPr>
      </w:pPr>
      <w:proofErr w:type="spellStart"/>
      <w:r>
        <w:t>Acknowledgment</w:t>
      </w:r>
      <w:proofErr w:type="spellEnd"/>
    </w:p>
    <w:p w:rsidR="00000000" w:rsidRDefault="00D57FAD">
      <w:pPr>
        <w:pStyle w:val="Textkrper"/>
      </w:pPr>
      <w:r>
        <w:t>The</w:t>
      </w:r>
      <w:r>
        <w:rPr>
          <w:rFonts w:eastAsia="Times New Roman"/>
        </w:rPr>
        <w:t xml:space="preserve"> </w:t>
      </w:r>
      <w:r>
        <w:t>preferred</w:t>
      </w:r>
      <w:r>
        <w:rPr>
          <w:rFonts w:eastAsia="Times New Roman"/>
        </w:rPr>
        <w:t xml:space="preserve"> </w:t>
      </w:r>
      <w:r>
        <w:t>spelling</w:t>
      </w:r>
      <w:r>
        <w:rPr>
          <w:rFonts w:eastAsia="Times New Roman"/>
        </w:rPr>
        <w:t xml:space="preserve"> </w:t>
      </w:r>
      <w:r>
        <w:t>of</w:t>
      </w:r>
      <w:r>
        <w:rPr>
          <w:rFonts w:eastAsia="Times New Roman"/>
        </w:rPr>
        <w:t xml:space="preserve"> </w:t>
      </w:r>
      <w:r>
        <w:t>the</w:t>
      </w:r>
      <w:r>
        <w:rPr>
          <w:rFonts w:eastAsia="Times New Roman"/>
        </w:rPr>
        <w:t xml:space="preserve"> </w:t>
      </w:r>
      <w:r>
        <w:t>word</w:t>
      </w:r>
      <w:r>
        <w:rPr>
          <w:rFonts w:eastAsia="Times New Roman"/>
        </w:rPr>
        <w:t xml:space="preserve"> “</w:t>
      </w:r>
      <w:r>
        <w:t>acknowledgment</w:t>
      </w:r>
      <w:r>
        <w:rPr>
          <w:rFonts w:eastAsia="Times New Roman"/>
        </w:rPr>
        <w:t xml:space="preserve">” </w:t>
      </w:r>
      <w:r>
        <w:t>in</w:t>
      </w:r>
      <w:r>
        <w:rPr>
          <w:rFonts w:eastAsia="Times New Roman"/>
        </w:rPr>
        <w:t xml:space="preserve"> </w:t>
      </w:r>
      <w:r>
        <w:t>America</w:t>
      </w:r>
      <w:r>
        <w:rPr>
          <w:rFonts w:eastAsia="Times New Roman"/>
        </w:rPr>
        <w:t xml:space="preserve"> </w:t>
      </w:r>
      <w:r>
        <w:t>is</w:t>
      </w:r>
      <w:r>
        <w:rPr>
          <w:rFonts w:eastAsia="Times New Roman"/>
        </w:rPr>
        <w:t xml:space="preserve"> </w:t>
      </w:r>
      <w:r>
        <w:t>without</w:t>
      </w:r>
      <w:r>
        <w:rPr>
          <w:rFonts w:eastAsia="Times New Roman"/>
        </w:rPr>
        <w:t xml:space="preserve"> </w:t>
      </w:r>
      <w:r>
        <w:t>an</w:t>
      </w:r>
      <w:r>
        <w:rPr>
          <w:rFonts w:eastAsia="Times New Roman"/>
        </w:rPr>
        <w:t xml:space="preserve"> “</w:t>
      </w:r>
      <w:r>
        <w:t>e</w:t>
      </w:r>
      <w:r>
        <w:rPr>
          <w:rFonts w:eastAsia="Times New Roman"/>
        </w:rPr>
        <w:t xml:space="preserve">” </w:t>
      </w:r>
      <w:r>
        <w:t>after</w:t>
      </w:r>
      <w:r>
        <w:rPr>
          <w:rFonts w:eastAsia="Times New Roman"/>
        </w:rPr>
        <w:t xml:space="preserve"> </w:t>
      </w:r>
      <w:r>
        <w:t>the</w:t>
      </w:r>
      <w:r>
        <w:rPr>
          <w:rFonts w:eastAsia="Times New Roman"/>
        </w:rPr>
        <w:t xml:space="preserve"> “</w:t>
      </w:r>
      <w:r>
        <w:t>g</w:t>
      </w:r>
      <w:r>
        <w:rPr>
          <w:rFonts w:eastAsia="Times New Roman"/>
        </w:rPr>
        <w:t>”</w:t>
      </w:r>
      <w:r>
        <w:t>.</w:t>
      </w:r>
      <w:r>
        <w:rPr>
          <w:rFonts w:eastAsia="Times New Roman"/>
        </w:rPr>
        <w:t xml:space="preserve"> </w:t>
      </w:r>
      <w:r>
        <w:t>Avoid</w:t>
      </w:r>
      <w:r>
        <w:rPr>
          <w:rFonts w:eastAsia="Times New Roman"/>
        </w:rPr>
        <w:t xml:space="preserve"> </w:t>
      </w:r>
      <w:r>
        <w:t>the</w:t>
      </w:r>
      <w:r>
        <w:rPr>
          <w:rFonts w:eastAsia="Times New Roman"/>
        </w:rPr>
        <w:t xml:space="preserve"> </w:t>
      </w:r>
      <w:r>
        <w:t>stilted</w:t>
      </w:r>
      <w:r>
        <w:rPr>
          <w:rFonts w:eastAsia="Times New Roman"/>
        </w:rPr>
        <w:t xml:space="preserve"> </w:t>
      </w:r>
      <w:r>
        <w:t>expression,</w:t>
      </w:r>
      <w:r>
        <w:rPr>
          <w:rFonts w:eastAsia="Times New Roman"/>
        </w:rPr>
        <w:t xml:space="preserve"> “</w:t>
      </w:r>
      <w:r>
        <w:t>One</w:t>
      </w:r>
      <w:r>
        <w:rPr>
          <w:rFonts w:eastAsia="Times New Roman"/>
        </w:rPr>
        <w:t xml:space="preserve"> </w:t>
      </w:r>
      <w:r>
        <w:t>of</w:t>
      </w:r>
      <w:r>
        <w:rPr>
          <w:rFonts w:eastAsia="Times New Roman"/>
        </w:rPr>
        <w:t xml:space="preserve"> </w:t>
      </w:r>
      <w:r>
        <w:t>us</w:t>
      </w:r>
      <w:r>
        <w:rPr>
          <w:rFonts w:eastAsia="Times New Roman"/>
        </w:rPr>
        <w:t xml:space="preserve"> </w:t>
      </w:r>
      <w:r>
        <w:t>(R.</w:t>
      </w:r>
      <w:r>
        <w:rPr>
          <w:rFonts w:eastAsia="Times New Roman"/>
        </w:rPr>
        <w:t xml:space="preserve"> </w:t>
      </w:r>
      <w:r>
        <w:t>B.</w:t>
      </w:r>
      <w:r>
        <w:rPr>
          <w:rFonts w:eastAsia="Times New Roman"/>
        </w:rPr>
        <w:t xml:space="preserve"> </w:t>
      </w:r>
      <w:r>
        <w:t>G.)</w:t>
      </w:r>
      <w:r>
        <w:rPr>
          <w:rFonts w:eastAsia="Times New Roman"/>
        </w:rPr>
        <w:t xml:space="preserve"> </w:t>
      </w:r>
      <w:proofErr w:type="gramStart"/>
      <w:r>
        <w:t>thanks</w:t>
      </w:r>
      <w:proofErr w:type="gramEnd"/>
      <w:r>
        <w:rPr>
          <w:rFonts w:eastAsia="Times New Roman"/>
        </w:rPr>
        <w:t xml:space="preserve"> </w:t>
      </w:r>
      <w:r>
        <w:t>.</w:t>
      </w:r>
      <w:r>
        <w:rPr>
          <w:rFonts w:eastAsia="Times New Roman"/>
        </w:rPr>
        <w:t xml:space="preserve"> </w:t>
      </w:r>
      <w:r>
        <w:t>.</w:t>
      </w:r>
      <w:r>
        <w:rPr>
          <w:rFonts w:eastAsia="Times New Roman"/>
        </w:rPr>
        <w:t xml:space="preserve"> </w:t>
      </w:r>
      <w:r>
        <w:t>.</w:t>
      </w:r>
      <w:r>
        <w:rPr>
          <w:rFonts w:eastAsia="Times New Roman"/>
        </w:rPr>
        <w:t xml:space="preserve">”  </w:t>
      </w:r>
      <w:r>
        <w:t>Instead,</w:t>
      </w:r>
      <w:r>
        <w:rPr>
          <w:rFonts w:eastAsia="Times New Roman"/>
        </w:rPr>
        <w:t xml:space="preserve"> </w:t>
      </w:r>
      <w:r>
        <w:t>try</w:t>
      </w:r>
      <w:r>
        <w:rPr>
          <w:rFonts w:eastAsia="Times New Roman"/>
        </w:rPr>
        <w:t xml:space="preserve"> </w:t>
      </w:r>
      <w:r>
        <w:br/>
      </w:r>
      <w:r>
        <w:rPr>
          <w:rFonts w:eastAsia="Times New Roman"/>
        </w:rPr>
        <w:t>“</w:t>
      </w:r>
      <w:r>
        <w:t>R.</w:t>
      </w:r>
      <w:r>
        <w:rPr>
          <w:rFonts w:eastAsia="Times New Roman"/>
        </w:rPr>
        <w:t xml:space="preserve"> </w:t>
      </w:r>
      <w:r>
        <w:t>B.</w:t>
      </w:r>
      <w:r>
        <w:rPr>
          <w:rFonts w:eastAsia="Times New Roman"/>
        </w:rPr>
        <w:t xml:space="preserve"> </w:t>
      </w:r>
      <w:r>
        <w:t>G.</w:t>
      </w:r>
      <w:r>
        <w:rPr>
          <w:rFonts w:eastAsia="Times New Roman"/>
        </w:rPr>
        <w:t xml:space="preserve"> </w:t>
      </w:r>
      <w:r>
        <w:t>thanks</w:t>
      </w:r>
      <w:r>
        <w:rPr>
          <w:rFonts w:eastAsia="Times New Roman"/>
        </w:rPr>
        <w:t>”</w:t>
      </w:r>
      <w:r>
        <w:t>.</w:t>
      </w:r>
      <w:r>
        <w:rPr>
          <w:rFonts w:eastAsia="Times New Roman"/>
        </w:rPr>
        <w:t xml:space="preserve"> </w:t>
      </w:r>
      <w:r>
        <w:t>Put</w:t>
      </w:r>
      <w:r>
        <w:rPr>
          <w:rFonts w:eastAsia="Times New Roman"/>
        </w:rPr>
        <w:t xml:space="preserve"> </w:t>
      </w:r>
      <w:r>
        <w:t>applicable</w:t>
      </w:r>
      <w:r>
        <w:rPr>
          <w:rFonts w:eastAsia="Times New Roman"/>
        </w:rPr>
        <w:t xml:space="preserve"> </w:t>
      </w:r>
      <w:r>
        <w:t>sponsor</w:t>
      </w:r>
      <w:r>
        <w:rPr>
          <w:rFonts w:eastAsia="Times New Roman"/>
        </w:rPr>
        <w:t xml:space="preserve"> </w:t>
      </w:r>
      <w:r>
        <w:t>acknowledgments</w:t>
      </w:r>
      <w:r>
        <w:rPr>
          <w:rFonts w:eastAsia="Times New Roman"/>
        </w:rPr>
        <w:t xml:space="preserve"> </w:t>
      </w:r>
      <w:r>
        <w:t>here;</w:t>
      </w:r>
      <w:r>
        <w:rPr>
          <w:rFonts w:eastAsia="Times New Roman"/>
        </w:rPr>
        <w:t xml:space="preserve"> </w:t>
      </w:r>
      <w:r>
        <w:t>DO</w:t>
      </w:r>
      <w:r>
        <w:rPr>
          <w:rFonts w:eastAsia="Times New Roman"/>
        </w:rPr>
        <w:t xml:space="preserve"> </w:t>
      </w:r>
      <w:r>
        <w:t>NOT</w:t>
      </w:r>
      <w:r>
        <w:rPr>
          <w:rFonts w:eastAsia="Times New Roman"/>
        </w:rPr>
        <w:t xml:space="preserve"> </w:t>
      </w:r>
      <w:r>
        <w:t>place</w:t>
      </w:r>
      <w:r>
        <w:rPr>
          <w:rFonts w:eastAsia="Times New Roman"/>
        </w:rPr>
        <w:t xml:space="preserve"> </w:t>
      </w:r>
      <w:r>
        <w:t>them</w:t>
      </w:r>
      <w:r>
        <w:rPr>
          <w:rFonts w:eastAsia="Times New Roman"/>
        </w:rPr>
        <w:t xml:space="preserve"> </w:t>
      </w:r>
      <w:r>
        <w:t>on</w:t>
      </w:r>
      <w:r>
        <w:rPr>
          <w:rFonts w:eastAsia="Times New Roman"/>
        </w:rPr>
        <w:t xml:space="preserve"> </w:t>
      </w:r>
      <w:r>
        <w:t>the</w:t>
      </w:r>
      <w:r>
        <w:rPr>
          <w:rFonts w:eastAsia="Times New Roman"/>
        </w:rPr>
        <w:t xml:space="preserve"> </w:t>
      </w:r>
      <w:r>
        <w:t>first</w:t>
      </w:r>
      <w:r>
        <w:rPr>
          <w:rFonts w:eastAsia="Times New Roman"/>
        </w:rPr>
        <w:t xml:space="preserve"> </w:t>
      </w:r>
      <w:r>
        <w:t>page</w:t>
      </w:r>
      <w:r>
        <w:rPr>
          <w:rFonts w:eastAsia="Times New Roman"/>
        </w:rPr>
        <w:t xml:space="preserve"> </w:t>
      </w:r>
      <w:r>
        <w:t>of</w:t>
      </w:r>
      <w:r>
        <w:rPr>
          <w:rFonts w:eastAsia="Times New Roman"/>
        </w:rPr>
        <w:t xml:space="preserve"> </w:t>
      </w:r>
      <w:r>
        <w:t>your</w:t>
      </w:r>
      <w:r>
        <w:rPr>
          <w:rFonts w:eastAsia="Times New Roman"/>
        </w:rPr>
        <w:t xml:space="preserve"> </w:t>
      </w:r>
      <w:r>
        <w:t>paper</w:t>
      </w:r>
      <w:r>
        <w:rPr>
          <w:rFonts w:eastAsia="Times New Roman"/>
        </w:rPr>
        <w:t xml:space="preserve"> </w:t>
      </w:r>
      <w:r>
        <w:t>or</w:t>
      </w:r>
      <w:r>
        <w:rPr>
          <w:rFonts w:eastAsia="Times New Roman"/>
        </w:rPr>
        <w:t xml:space="preserve"> </w:t>
      </w:r>
      <w:r>
        <w:t>as</w:t>
      </w:r>
      <w:r>
        <w:rPr>
          <w:rFonts w:eastAsia="Times New Roman"/>
        </w:rPr>
        <w:t xml:space="preserve"> </w:t>
      </w:r>
      <w:r>
        <w:t>a</w:t>
      </w:r>
      <w:r>
        <w:rPr>
          <w:rFonts w:eastAsia="Times New Roman"/>
        </w:rPr>
        <w:t xml:space="preserve"> </w:t>
      </w:r>
      <w:r>
        <w:t>footnote.</w:t>
      </w:r>
    </w:p>
    <w:p w:rsidR="00000000" w:rsidRDefault="00D57FAD">
      <w:pPr>
        <w:pStyle w:val="berschrift1"/>
        <w:numPr>
          <w:ilvl w:val="0"/>
          <w:numId w:val="0"/>
        </w:numPr>
      </w:pPr>
      <w:r>
        <w:lastRenderedPageBreak/>
        <w:t>References</w:t>
      </w:r>
    </w:p>
    <w:p w:rsidR="00000000" w:rsidRDefault="00D57FAD">
      <w:pPr>
        <w:pStyle w:val="Textkrper"/>
      </w:pPr>
      <w:r>
        <w:t>List</w:t>
      </w:r>
      <w:r>
        <w:rPr>
          <w:rFonts w:eastAsia="Times New Roman"/>
        </w:rPr>
        <w:t xml:space="preserve"> </w:t>
      </w:r>
      <w:r>
        <w:t>and</w:t>
      </w:r>
      <w:r>
        <w:rPr>
          <w:rFonts w:eastAsia="Times New Roman"/>
        </w:rPr>
        <w:t xml:space="preserve"> </w:t>
      </w:r>
      <w:r>
        <w:t>number</w:t>
      </w:r>
      <w:r>
        <w:rPr>
          <w:rFonts w:eastAsia="Times New Roman"/>
        </w:rPr>
        <w:t xml:space="preserve"> </w:t>
      </w:r>
      <w:r>
        <w:t>all</w:t>
      </w:r>
      <w:r>
        <w:rPr>
          <w:rFonts w:eastAsia="Times New Roman"/>
        </w:rPr>
        <w:t xml:space="preserve"> </w:t>
      </w:r>
      <w:r>
        <w:t>bibliographical</w:t>
      </w:r>
      <w:r>
        <w:rPr>
          <w:rFonts w:eastAsia="Times New Roman"/>
        </w:rPr>
        <w:t xml:space="preserve"> </w:t>
      </w:r>
      <w:r>
        <w:t>references</w:t>
      </w:r>
      <w:r>
        <w:rPr>
          <w:rFonts w:eastAsia="Times New Roman"/>
        </w:rPr>
        <w:t xml:space="preserve"> </w:t>
      </w:r>
      <w:r>
        <w:t>in</w:t>
      </w:r>
      <w:r>
        <w:rPr>
          <w:rFonts w:eastAsia="Times New Roman"/>
        </w:rPr>
        <w:t xml:space="preserve"> </w:t>
      </w:r>
      <w:r>
        <w:t>9-point</w:t>
      </w:r>
      <w:r>
        <w:rPr>
          <w:rFonts w:eastAsia="Times New Roman"/>
        </w:rPr>
        <w:t xml:space="preserve"> </w:t>
      </w:r>
      <w:r>
        <w:t>Times,</w:t>
      </w:r>
      <w:r>
        <w:rPr>
          <w:rFonts w:eastAsia="Times New Roman"/>
        </w:rPr>
        <w:t xml:space="preserve"> </w:t>
      </w:r>
      <w:r>
        <w:t>single-spaced,</w:t>
      </w:r>
      <w:r>
        <w:rPr>
          <w:rFonts w:eastAsia="Times New Roman"/>
        </w:rPr>
        <w:t xml:space="preserve"> </w:t>
      </w:r>
      <w:r>
        <w:t>at</w:t>
      </w:r>
      <w:r>
        <w:rPr>
          <w:rFonts w:eastAsia="Times New Roman"/>
        </w:rPr>
        <w:t xml:space="preserve"> </w:t>
      </w:r>
      <w:r>
        <w:t>the</w:t>
      </w:r>
      <w:r>
        <w:rPr>
          <w:rFonts w:eastAsia="Times New Roman"/>
        </w:rPr>
        <w:t xml:space="preserve"> </w:t>
      </w:r>
      <w:r>
        <w:t>end</w:t>
      </w:r>
      <w:r>
        <w:rPr>
          <w:rFonts w:eastAsia="Times New Roman"/>
        </w:rPr>
        <w:t xml:space="preserve"> </w:t>
      </w:r>
      <w:r>
        <w:t>o</w:t>
      </w:r>
      <w:r>
        <w:t>f</w:t>
      </w:r>
      <w:r>
        <w:rPr>
          <w:rFonts w:eastAsia="Times New Roman"/>
        </w:rPr>
        <w:t xml:space="preserve"> </w:t>
      </w:r>
      <w:r>
        <w:t>your</w:t>
      </w:r>
      <w:r>
        <w:rPr>
          <w:rFonts w:eastAsia="Times New Roman"/>
        </w:rPr>
        <w:t xml:space="preserve"> </w:t>
      </w:r>
      <w:r>
        <w:t>paper.</w:t>
      </w:r>
      <w:r>
        <w:rPr>
          <w:rFonts w:eastAsia="Times New Roman"/>
        </w:rPr>
        <w:t xml:space="preserve"> </w:t>
      </w:r>
      <w:r>
        <w:t>When</w:t>
      </w:r>
      <w:r>
        <w:rPr>
          <w:rFonts w:eastAsia="Times New Roman"/>
        </w:rPr>
        <w:t xml:space="preserve"> </w:t>
      </w:r>
      <w:r>
        <w:t>referenced</w:t>
      </w:r>
      <w:r>
        <w:rPr>
          <w:rFonts w:eastAsia="Times New Roman"/>
        </w:rPr>
        <w:t xml:space="preserve"> </w:t>
      </w:r>
      <w:r>
        <w:t>in</w:t>
      </w:r>
      <w:r>
        <w:rPr>
          <w:rFonts w:eastAsia="Times New Roman"/>
        </w:rPr>
        <w:t xml:space="preserve"> </w:t>
      </w:r>
      <w:r>
        <w:t>the</w:t>
      </w:r>
      <w:r>
        <w:rPr>
          <w:rFonts w:eastAsia="Times New Roman"/>
        </w:rPr>
        <w:t xml:space="preserve"> </w:t>
      </w:r>
      <w:r>
        <w:t>text,</w:t>
      </w:r>
      <w:r>
        <w:rPr>
          <w:rFonts w:eastAsia="Times New Roman"/>
        </w:rPr>
        <w:t xml:space="preserve"> </w:t>
      </w:r>
      <w:r>
        <w:t>enclose</w:t>
      </w:r>
      <w:r>
        <w:rPr>
          <w:rFonts w:eastAsia="Times New Roman"/>
        </w:rPr>
        <w:t xml:space="preserve"> </w:t>
      </w:r>
      <w:r>
        <w:t>the</w:t>
      </w:r>
      <w:r>
        <w:rPr>
          <w:rFonts w:eastAsia="Times New Roman"/>
        </w:rPr>
        <w:t xml:space="preserve"> </w:t>
      </w:r>
      <w:r>
        <w:t>citation</w:t>
      </w:r>
      <w:r>
        <w:rPr>
          <w:rFonts w:eastAsia="Times New Roman"/>
        </w:rPr>
        <w:t xml:space="preserve"> </w:t>
      </w:r>
      <w:r>
        <w:t>number</w:t>
      </w:r>
      <w:r>
        <w:rPr>
          <w:rFonts w:eastAsia="Times New Roman"/>
        </w:rPr>
        <w:t xml:space="preserve"> </w:t>
      </w:r>
      <w:r>
        <w:t>in</w:t>
      </w:r>
      <w:r>
        <w:rPr>
          <w:rFonts w:eastAsia="Times New Roman"/>
        </w:rPr>
        <w:t xml:space="preserve"> </w:t>
      </w:r>
      <w:r>
        <w:t>square</w:t>
      </w:r>
      <w:r>
        <w:rPr>
          <w:rFonts w:eastAsia="Times New Roman"/>
        </w:rPr>
        <w:t xml:space="preserve"> </w:t>
      </w:r>
      <w:r>
        <w:t>brackets,</w:t>
      </w:r>
      <w:r>
        <w:rPr>
          <w:rFonts w:eastAsia="Times New Roman"/>
        </w:rPr>
        <w:t xml:space="preserve"> </w:t>
      </w:r>
      <w:r>
        <w:t>for</w:t>
      </w:r>
      <w:r>
        <w:rPr>
          <w:rFonts w:eastAsia="Times New Roman"/>
        </w:rPr>
        <w:t xml:space="preserve"> </w:t>
      </w:r>
      <w:r>
        <w:t>example:</w:t>
      </w:r>
      <w:r>
        <w:rPr>
          <w:rFonts w:eastAsia="Times New Roman"/>
        </w:rPr>
        <w:t xml:space="preserve"> </w:t>
      </w:r>
      <w:r>
        <w:t>[1].</w:t>
      </w:r>
      <w:r>
        <w:rPr>
          <w:rFonts w:eastAsia="Times New Roman"/>
        </w:rPr>
        <w:t xml:space="preserve"> </w:t>
      </w:r>
      <w:r>
        <w:t>Where</w:t>
      </w:r>
      <w:r>
        <w:rPr>
          <w:rFonts w:eastAsia="Times New Roman"/>
        </w:rPr>
        <w:t xml:space="preserve"> </w:t>
      </w:r>
      <w:r>
        <w:t>appropriate,</w:t>
      </w:r>
      <w:r>
        <w:rPr>
          <w:rFonts w:eastAsia="Times New Roman"/>
        </w:rPr>
        <w:t xml:space="preserve"> </w:t>
      </w:r>
      <w:r>
        <w:t>include</w:t>
      </w:r>
      <w:r>
        <w:rPr>
          <w:rFonts w:eastAsia="Times New Roman"/>
        </w:rPr>
        <w:t xml:space="preserve"> </w:t>
      </w:r>
      <w:r>
        <w:t>the</w:t>
      </w:r>
      <w:r>
        <w:rPr>
          <w:rFonts w:eastAsia="Times New Roman"/>
        </w:rPr>
        <w:t xml:space="preserve"> </w:t>
      </w:r>
      <w:r>
        <w:t>name(s)</w:t>
      </w:r>
      <w:r>
        <w:rPr>
          <w:rFonts w:eastAsia="Times New Roman"/>
        </w:rPr>
        <w:t xml:space="preserve"> </w:t>
      </w:r>
      <w:r>
        <w:t>of</w:t>
      </w:r>
      <w:r>
        <w:rPr>
          <w:rFonts w:eastAsia="Times New Roman"/>
        </w:rPr>
        <w:t xml:space="preserve"> </w:t>
      </w:r>
      <w:r>
        <w:t>editors</w:t>
      </w:r>
      <w:r>
        <w:rPr>
          <w:rFonts w:eastAsia="Times New Roman"/>
        </w:rPr>
        <w:t xml:space="preserve"> </w:t>
      </w:r>
      <w:r>
        <w:t>of</w:t>
      </w:r>
      <w:r>
        <w:rPr>
          <w:rFonts w:eastAsia="Times New Roman"/>
        </w:rPr>
        <w:t xml:space="preserve"> </w:t>
      </w:r>
      <w:r>
        <w:t>referenced</w:t>
      </w:r>
      <w:r>
        <w:rPr>
          <w:rFonts w:eastAsia="Times New Roman"/>
        </w:rPr>
        <w:t xml:space="preserve"> </w:t>
      </w:r>
      <w:r>
        <w:t>books.</w:t>
      </w:r>
      <w:r>
        <w:rPr>
          <w:rFonts w:eastAsia="Times New Roman"/>
        </w:rPr>
        <w:t xml:space="preserve"> </w:t>
      </w:r>
      <w:r>
        <w:t>The</w:t>
      </w:r>
      <w:r>
        <w:rPr>
          <w:rFonts w:eastAsia="Times New Roman"/>
        </w:rPr>
        <w:t xml:space="preserve"> </w:t>
      </w:r>
      <w:r>
        <w:t>template</w:t>
      </w:r>
      <w:r>
        <w:rPr>
          <w:rFonts w:eastAsia="Times New Roman"/>
        </w:rPr>
        <w:t xml:space="preserve"> </w:t>
      </w:r>
      <w:r>
        <w:t>will</w:t>
      </w:r>
      <w:r>
        <w:rPr>
          <w:rFonts w:eastAsia="Times New Roman"/>
        </w:rPr>
        <w:t xml:space="preserve"> </w:t>
      </w:r>
      <w:r>
        <w:t>number</w:t>
      </w:r>
      <w:r>
        <w:rPr>
          <w:rFonts w:eastAsia="Times New Roman"/>
        </w:rPr>
        <w:t xml:space="preserve"> </w:t>
      </w:r>
      <w:r>
        <w:t>citations</w:t>
      </w:r>
      <w:r>
        <w:rPr>
          <w:rFonts w:eastAsia="Times New Roman"/>
        </w:rPr>
        <w:t xml:space="preserve"> </w:t>
      </w:r>
      <w:r>
        <w:t>consecutively</w:t>
      </w:r>
      <w:r>
        <w:rPr>
          <w:rFonts w:eastAsia="Times New Roman"/>
        </w:rPr>
        <w:t xml:space="preserve"> </w:t>
      </w:r>
      <w:r>
        <w:t>within</w:t>
      </w:r>
      <w:r>
        <w:rPr>
          <w:rFonts w:eastAsia="Times New Roman"/>
        </w:rPr>
        <w:t xml:space="preserve"> </w:t>
      </w:r>
      <w:r>
        <w:t>brackets</w:t>
      </w:r>
      <w:r>
        <w:rPr>
          <w:rFonts w:eastAsia="Times New Roman"/>
        </w:rPr>
        <w:t xml:space="preserve"> </w:t>
      </w:r>
      <w:r>
        <w:t>[1].</w:t>
      </w:r>
      <w:r>
        <w:rPr>
          <w:rFonts w:eastAsia="Times New Roman"/>
        </w:rPr>
        <w:t xml:space="preserve"> </w:t>
      </w:r>
      <w:r>
        <w:t>The</w:t>
      </w:r>
      <w:r>
        <w:rPr>
          <w:rFonts w:eastAsia="Times New Roman"/>
        </w:rPr>
        <w:t xml:space="preserve"> </w:t>
      </w:r>
      <w:r>
        <w:t>se</w:t>
      </w:r>
      <w:r>
        <w:t>ntence</w:t>
      </w:r>
      <w:r>
        <w:rPr>
          <w:rFonts w:eastAsia="Times New Roman"/>
        </w:rPr>
        <w:t xml:space="preserve"> </w:t>
      </w:r>
      <w:r>
        <w:t>punctuation</w:t>
      </w:r>
      <w:r>
        <w:rPr>
          <w:rFonts w:eastAsia="Times New Roman"/>
        </w:rPr>
        <w:t xml:space="preserve"> </w:t>
      </w:r>
      <w:r>
        <w:t>follows</w:t>
      </w:r>
      <w:r>
        <w:rPr>
          <w:rFonts w:eastAsia="Times New Roman"/>
        </w:rPr>
        <w:t xml:space="preserve"> </w:t>
      </w:r>
      <w:r>
        <w:t>the</w:t>
      </w:r>
      <w:r>
        <w:rPr>
          <w:rFonts w:eastAsia="Times New Roman"/>
        </w:rPr>
        <w:t xml:space="preserve"> </w:t>
      </w:r>
      <w:r>
        <w:t>bracket</w:t>
      </w:r>
      <w:r>
        <w:rPr>
          <w:rFonts w:eastAsia="Times New Roman"/>
        </w:rPr>
        <w:t xml:space="preserve"> </w:t>
      </w:r>
      <w:r>
        <w:t>[2].</w:t>
      </w:r>
      <w:r>
        <w:rPr>
          <w:rFonts w:eastAsia="Times New Roman"/>
        </w:rPr>
        <w:t xml:space="preserve"> </w:t>
      </w:r>
      <w:r>
        <w:t>Refer</w:t>
      </w:r>
      <w:r>
        <w:rPr>
          <w:rFonts w:eastAsia="Times New Roman"/>
        </w:rPr>
        <w:t xml:space="preserve"> </w:t>
      </w:r>
      <w:r>
        <w:t>simply</w:t>
      </w:r>
      <w:r>
        <w:rPr>
          <w:rFonts w:eastAsia="Times New Roman"/>
        </w:rPr>
        <w:t xml:space="preserve"> </w:t>
      </w:r>
      <w:r>
        <w:t>to</w:t>
      </w:r>
      <w:r>
        <w:rPr>
          <w:rFonts w:eastAsia="Times New Roman"/>
        </w:rPr>
        <w:t xml:space="preserve"> </w:t>
      </w:r>
      <w:r>
        <w:t>the</w:t>
      </w:r>
      <w:r>
        <w:rPr>
          <w:rFonts w:eastAsia="Times New Roman"/>
        </w:rPr>
        <w:t xml:space="preserve"> </w:t>
      </w:r>
      <w:r>
        <w:t>reference</w:t>
      </w:r>
      <w:r>
        <w:rPr>
          <w:rFonts w:eastAsia="Times New Roman"/>
        </w:rPr>
        <w:t xml:space="preserve"> </w:t>
      </w:r>
      <w:r>
        <w:t>number,</w:t>
      </w:r>
      <w:r>
        <w:rPr>
          <w:rFonts w:eastAsia="Times New Roman"/>
        </w:rPr>
        <w:t xml:space="preserve"> </w:t>
      </w:r>
      <w:r>
        <w:t>as</w:t>
      </w:r>
      <w:r>
        <w:rPr>
          <w:rFonts w:eastAsia="Times New Roman"/>
        </w:rPr>
        <w:t xml:space="preserve"> </w:t>
      </w:r>
      <w:r>
        <w:t>in</w:t>
      </w:r>
      <w:r>
        <w:rPr>
          <w:rFonts w:eastAsia="Times New Roman"/>
        </w:rPr>
        <w:t xml:space="preserve"> “</w:t>
      </w:r>
      <w:r>
        <w:t>[3]</w:t>
      </w:r>
      <w:r>
        <w:rPr>
          <w:rFonts w:eastAsia="Times New Roman"/>
        </w:rPr>
        <w:t>”—</w:t>
      </w:r>
      <w:r>
        <w:t>do</w:t>
      </w:r>
      <w:r>
        <w:rPr>
          <w:rFonts w:eastAsia="Times New Roman"/>
        </w:rPr>
        <w:t xml:space="preserve"> </w:t>
      </w:r>
      <w:r>
        <w:t>not</w:t>
      </w:r>
      <w:r>
        <w:rPr>
          <w:rFonts w:eastAsia="Times New Roman"/>
        </w:rPr>
        <w:t xml:space="preserve"> </w:t>
      </w:r>
      <w:r>
        <w:t>use</w:t>
      </w:r>
      <w:r>
        <w:rPr>
          <w:rFonts w:eastAsia="Times New Roman"/>
        </w:rPr>
        <w:t xml:space="preserve"> “</w:t>
      </w:r>
      <w:r>
        <w:t>Ref.</w:t>
      </w:r>
      <w:r>
        <w:rPr>
          <w:rFonts w:eastAsia="Times New Roman"/>
        </w:rPr>
        <w:t xml:space="preserve"> </w:t>
      </w:r>
      <w:r>
        <w:t>[3]</w:t>
      </w:r>
      <w:r>
        <w:rPr>
          <w:rFonts w:eastAsia="Times New Roman"/>
        </w:rPr>
        <w:t xml:space="preserve">” </w:t>
      </w:r>
      <w:r>
        <w:t>or</w:t>
      </w:r>
      <w:r>
        <w:rPr>
          <w:rFonts w:eastAsia="Times New Roman"/>
        </w:rPr>
        <w:t xml:space="preserve"> “</w:t>
      </w:r>
      <w:r>
        <w:t>reference</w:t>
      </w:r>
      <w:r>
        <w:rPr>
          <w:rFonts w:eastAsia="Times New Roman"/>
        </w:rPr>
        <w:t xml:space="preserve"> </w:t>
      </w:r>
      <w:r>
        <w:t>[3]</w:t>
      </w:r>
      <w:r>
        <w:rPr>
          <w:rFonts w:eastAsia="Times New Roman"/>
        </w:rPr>
        <w:t>”. Do not use reference citations as nouns of a sentence (e.g., not: “as the writer explains in [1]”).</w:t>
      </w:r>
    </w:p>
    <w:p w:rsidR="00000000" w:rsidRDefault="00D57FAD">
      <w:pPr>
        <w:pStyle w:val="Textkrper"/>
      </w:pPr>
      <w:r>
        <w:t>Unless</w:t>
      </w:r>
      <w:r>
        <w:rPr>
          <w:rFonts w:eastAsia="Times New Roman"/>
        </w:rPr>
        <w:t xml:space="preserve"> </w:t>
      </w:r>
      <w:r>
        <w:t>there</w:t>
      </w:r>
      <w:r>
        <w:rPr>
          <w:rFonts w:eastAsia="Times New Roman"/>
        </w:rPr>
        <w:t xml:space="preserve"> </w:t>
      </w:r>
      <w:r>
        <w:t>are</w:t>
      </w:r>
      <w:r>
        <w:rPr>
          <w:rFonts w:eastAsia="Times New Roman"/>
        </w:rPr>
        <w:t xml:space="preserve"> </w:t>
      </w:r>
      <w:r>
        <w:t>six</w:t>
      </w:r>
      <w:r>
        <w:rPr>
          <w:rFonts w:eastAsia="Times New Roman"/>
        </w:rPr>
        <w:t xml:space="preserve"> </w:t>
      </w:r>
      <w:r>
        <w:t>authors</w:t>
      </w:r>
      <w:r>
        <w:rPr>
          <w:rFonts w:eastAsia="Times New Roman"/>
        </w:rPr>
        <w:t xml:space="preserve"> </w:t>
      </w:r>
      <w:r>
        <w:t>or</w:t>
      </w:r>
      <w:r>
        <w:rPr>
          <w:rFonts w:eastAsia="Times New Roman"/>
        </w:rPr>
        <w:t xml:space="preserve"> </w:t>
      </w:r>
      <w:r>
        <w:t>more</w:t>
      </w:r>
      <w:r>
        <w:rPr>
          <w:rFonts w:eastAsia="Times New Roman"/>
        </w:rPr>
        <w:t xml:space="preserve"> </w:t>
      </w:r>
      <w:r>
        <w:t>give</w:t>
      </w:r>
      <w:r>
        <w:rPr>
          <w:rFonts w:eastAsia="Times New Roman"/>
        </w:rPr>
        <w:t xml:space="preserve"> </w:t>
      </w:r>
      <w:r>
        <w:t>all</w:t>
      </w:r>
      <w:r>
        <w:rPr>
          <w:rFonts w:eastAsia="Times New Roman"/>
        </w:rPr>
        <w:t xml:space="preserve"> </w:t>
      </w:r>
      <w:r>
        <w:t>authors</w:t>
      </w:r>
      <w:r>
        <w:rPr>
          <w:rFonts w:eastAsia="Times New Roman"/>
        </w:rPr>
        <w:t xml:space="preserve">’ </w:t>
      </w:r>
      <w:r>
        <w:t>names</w:t>
      </w:r>
      <w:r>
        <w:rPr>
          <w:rFonts w:eastAsia="Times New Roman"/>
        </w:rPr>
        <w:t xml:space="preserve"> </w:t>
      </w:r>
      <w:r>
        <w:t>and</w:t>
      </w:r>
      <w:r>
        <w:rPr>
          <w:rFonts w:eastAsia="Times New Roman"/>
        </w:rPr>
        <w:t xml:space="preserve"> </w:t>
      </w:r>
      <w:r>
        <w:t>do</w:t>
      </w:r>
      <w:r>
        <w:rPr>
          <w:rFonts w:eastAsia="Times New Roman"/>
        </w:rPr>
        <w:t xml:space="preserve"> </w:t>
      </w:r>
      <w:r>
        <w:t>not</w:t>
      </w:r>
      <w:r>
        <w:rPr>
          <w:rFonts w:eastAsia="Times New Roman"/>
        </w:rPr>
        <w:t xml:space="preserve"> </w:t>
      </w:r>
      <w:r>
        <w:t>use</w:t>
      </w:r>
      <w:r>
        <w:rPr>
          <w:rFonts w:eastAsia="Times New Roman"/>
        </w:rPr>
        <w:t xml:space="preserve"> “</w:t>
      </w:r>
      <w:r>
        <w:t>et</w:t>
      </w:r>
      <w:r>
        <w:rPr>
          <w:rFonts w:eastAsia="Times New Roman"/>
        </w:rPr>
        <w:t xml:space="preserve"> </w:t>
      </w:r>
      <w:r>
        <w:t>al.</w:t>
      </w:r>
      <w:proofErr w:type="gramStart"/>
      <w:r>
        <w:rPr>
          <w:rFonts w:eastAsia="Times New Roman"/>
        </w:rPr>
        <w:t>”</w:t>
      </w:r>
      <w:r>
        <w:t>.</w:t>
      </w:r>
      <w:proofErr w:type="gramEnd"/>
      <w:r>
        <w:rPr>
          <w:rFonts w:eastAsia="Times New Roman"/>
        </w:rPr>
        <w:t xml:space="preserve"> </w:t>
      </w:r>
      <w:r>
        <w:t>Papers</w:t>
      </w:r>
      <w:r>
        <w:rPr>
          <w:rFonts w:eastAsia="Times New Roman"/>
        </w:rPr>
        <w:t xml:space="preserve"> </w:t>
      </w:r>
      <w:r>
        <w:t>that</w:t>
      </w:r>
      <w:r>
        <w:rPr>
          <w:rFonts w:eastAsia="Times New Roman"/>
        </w:rPr>
        <w:t xml:space="preserve"> </w:t>
      </w:r>
      <w:r>
        <w:t>have</w:t>
      </w:r>
      <w:r>
        <w:rPr>
          <w:rFonts w:eastAsia="Times New Roman"/>
        </w:rPr>
        <w:t xml:space="preserve"> </w:t>
      </w:r>
      <w:r>
        <w:t>not</w:t>
      </w:r>
      <w:r>
        <w:rPr>
          <w:rFonts w:eastAsia="Times New Roman"/>
        </w:rPr>
        <w:t xml:space="preserve"> </w:t>
      </w:r>
      <w:r>
        <w:t>been</w:t>
      </w:r>
      <w:r>
        <w:rPr>
          <w:rFonts w:eastAsia="Times New Roman"/>
        </w:rPr>
        <w:t xml:space="preserve"> </w:t>
      </w:r>
      <w:r>
        <w:t>published,</w:t>
      </w:r>
      <w:r>
        <w:rPr>
          <w:rFonts w:eastAsia="Times New Roman"/>
        </w:rPr>
        <w:t xml:space="preserve"> </w:t>
      </w:r>
      <w:r>
        <w:t>even</w:t>
      </w:r>
      <w:r>
        <w:rPr>
          <w:rFonts w:eastAsia="Times New Roman"/>
        </w:rPr>
        <w:t xml:space="preserve"> </w:t>
      </w:r>
      <w:r>
        <w:t>if</w:t>
      </w:r>
      <w:r>
        <w:rPr>
          <w:rFonts w:eastAsia="Times New Roman"/>
        </w:rPr>
        <w:t xml:space="preserve"> </w:t>
      </w:r>
      <w:r>
        <w:t>they</w:t>
      </w:r>
      <w:r>
        <w:rPr>
          <w:rFonts w:eastAsia="Times New Roman"/>
        </w:rPr>
        <w:t xml:space="preserve"> </w:t>
      </w:r>
      <w:r>
        <w:t>have</w:t>
      </w:r>
      <w:r>
        <w:rPr>
          <w:rFonts w:eastAsia="Times New Roman"/>
        </w:rPr>
        <w:t xml:space="preserve"> </w:t>
      </w:r>
      <w:r>
        <w:t>been</w:t>
      </w:r>
      <w:r>
        <w:rPr>
          <w:rFonts w:eastAsia="Times New Roman"/>
        </w:rPr>
        <w:t xml:space="preserve"> </w:t>
      </w:r>
      <w:r>
        <w:t>submitted</w:t>
      </w:r>
      <w:r>
        <w:rPr>
          <w:rFonts w:eastAsia="Times New Roman"/>
        </w:rPr>
        <w:t xml:space="preserve"> </w:t>
      </w:r>
      <w:r>
        <w:t>for</w:t>
      </w:r>
      <w:r>
        <w:rPr>
          <w:rFonts w:eastAsia="Times New Roman"/>
        </w:rPr>
        <w:t xml:space="preserve"> </w:t>
      </w:r>
      <w:r>
        <w:t>publication,</w:t>
      </w:r>
      <w:r>
        <w:rPr>
          <w:rFonts w:eastAsia="Times New Roman"/>
        </w:rPr>
        <w:t xml:space="preserve"> </w:t>
      </w:r>
      <w:r>
        <w:t>should</w:t>
      </w:r>
      <w:r>
        <w:rPr>
          <w:rFonts w:eastAsia="Times New Roman"/>
        </w:rPr>
        <w:t xml:space="preserve"> </w:t>
      </w:r>
      <w:r>
        <w:t>be</w:t>
      </w:r>
      <w:r>
        <w:rPr>
          <w:rFonts w:eastAsia="Times New Roman"/>
        </w:rPr>
        <w:t xml:space="preserve"> </w:t>
      </w:r>
      <w:r>
        <w:t>cited</w:t>
      </w:r>
      <w:r>
        <w:rPr>
          <w:rFonts w:eastAsia="Times New Roman"/>
        </w:rPr>
        <w:t xml:space="preserve"> </w:t>
      </w:r>
      <w:r>
        <w:t>as</w:t>
      </w:r>
      <w:r>
        <w:rPr>
          <w:rFonts w:eastAsia="Times New Roman"/>
        </w:rPr>
        <w:t xml:space="preserve"> “</w:t>
      </w:r>
      <w:r>
        <w:t>unpublished</w:t>
      </w:r>
      <w:r>
        <w:rPr>
          <w:rFonts w:eastAsia="Times New Roman"/>
        </w:rPr>
        <w:t xml:space="preserve">” </w:t>
      </w:r>
      <w:r>
        <w:t>[4].</w:t>
      </w:r>
      <w:r>
        <w:rPr>
          <w:rFonts w:eastAsia="Times New Roman"/>
        </w:rPr>
        <w:t xml:space="preserve"> </w:t>
      </w:r>
      <w:r>
        <w:t>Papers</w:t>
      </w:r>
      <w:r>
        <w:rPr>
          <w:rFonts w:eastAsia="Times New Roman"/>
        </w:rPr>
        <w:t xml:space="preserve"> </w:t>
      </w:r>
      <w:r>
        <w:t>that</w:t>
      </w:r>
      <w:r>
        <w:rPr>
          <w:rFonts w:eastAsia="Times New Roman"/>
        </w:rPr>
        <w:t xml:space="preserve"> </w:t>
      </w:r>
      <w:r>
        <w:t>have</w:t>
      </w:r>
      <w:r>
        <w:rPr>
          <w:rFonts w:eastAsia="Times New Roman"/>
        </w:rPr>
        <w:t xml:space="preserve"> </w:t>
      </w:r>
      <w:r>
        <w:t>been</w:t>
      </w:r>
      <w:r>
        <w:rPr>
          <w:rFonts w:eastAsia="Times New Roman"/>
        </w:rPr>
        <w:t xml:space="preserve"> </w:t>
      </w:r>
      <w:r>
        <w:t>accepted</w:t>
      </w:r>
      <w:r>
        <w:rPr>
          <w:rFonts w:eastAsia="Times New Roman"/>
        </w:rPr>
        <w:t xml:space="preserve"> </w:t>
      </w:r>
      <w:r>
        <w:t>for</w:t>
      </w:r>
      <w:r>
        <w:rPr>
          <w:rFonts w:eastAsia="Times New Roman"/>
        </w:rPr>
        <w:t xml:space="preserve"> </w:t>
      </w:r>
      <w:r>
        <w:t>publication</w:t>
      </w:r>
      <w:r>
        <w:rPr>
          <w:rFonts w:eastAsia="Times New Roman"/>
        </w:rPr>
        <w:t xml:space="preserve"> </w:t>
      </w:r>
      <w:r>
        <w:t>should</w:t>
      </w:r>
      <w:r>
        <w:rPr>
          <w:rFonts w:eastAsia="Times New Roman"/>
        </w:rPr>
        <w:t xml:space="preserve"> </w:t>
      </w:r>
      <w:r>
        <w:t>be</w:t>
      </w:r>
      <w:r>
        <w:rPr>
          <w:rFonts w:eastAsia="Times New Roman"/>
        </w:rPr>
        <w:t xml:space="preserve"> </w:t>
      </w:r>
      <w:r>
        <w:t>cited</w:t>
      </w:r>
      <w:r>
        <w:rPr>
          <w:rFonts w:eastAsia="Times New Roman"/>
        </w:rPr>
        <w:t xml:space="preserve"> </w:t>
      </w:r>
      <w:r>
        <w:t>as</w:t>
      </w:r>
      <w:r>
        <w:rPr>
          <w:rFonts w:eastAsia="Times New Roman"/>
        </w:rPr>
        <w:t xml:space="preserve"> “</w:t>
      </w:r>
      <w:r>
        <w:t>in</w:t>
      </w:r>
      <w:r>
        <w:rPr>
          <w:rFonts w:eastAsia="Times New Roman"/>
        </w:rPr>
        <w:t xml:space="preserve"> </w:t>
      </w:r>
      <w:r>
        <w:t>press</w:t>
      </w:r>
      <w:r>
        <w:rPr>
          <w:rFonts w:eastAsia="Times New Roman"/>
        </w:rPr>
        <w:t xml:space="preserve">” </w:t>
      </w:r>
      <w:r>
        <w:t>[5].</w:t>
      </w:r>
      <w:r>
        <w:rPr>
          <w:rFonts w:eastAsia="Times New Roman"/>
        </w:rPr>
        <w:t xml:space="preserve"> </w:t>
      </w:r>
      <w:r>
        <w:t>Capitalize</w:t>
      </w:r>
      <w:r>
        <w:rPr>
          <w:rFonts w:eastAsia="Times New Roman"/>
        </w:rPr>
        <w:t xml:space="preserve"> </w:t>
      </w:r>
      <w:r>
        <w:t>only</w:t>
      </w:r>
      <w:r>
        <w:rPr>
          <w:rFonts w:eastAsia="Times New Roman"/>
        </w:rPr>
        <w:t xml:space="preserve"> </w:t>
      </w:r>
      <w:r>
        <w:t>the</w:t>
      </w:r>
      <w:r>
        <w:rPr>
          <w:rFonts w:eastAsia="Times New Roman"/>
        </w:rPr>
        <w:t xml:space="preserve"> </w:t>
      </w:r>
      <w:r>
        <w:t>first</w:t>
      </w:r>
      <w:r>
        <w:rPr>
          <w:rFonts w:eastAsia="Times New Roman"/>
        </w:rPr>
        <w:t xml:space="preserve"> </w:t>
      </w:r>
      <w:r>
        <w:t>word</w:t>
      </w:r>
      <w:r>
        <w:rPr>
          <w:rFonts w:eastAsia="Times New Roman"/>
        </w:rPr>
        <w:t xml:space="preserve"> </w:t>
      </w:r>
      <w:r>
        <w:t>in</w:t>
      </w:r>
      <w:r>
        <w:rPr>
          <w:rFonts w:eastAsia="Times New Roman"/>
        </w:rPr>
        <w:t xml:space="preserve"> </w:t>
      </w:r>
      <w:r>
        <w:t>a</w:t>
      </w:r>
      <w:r>
        <w:rPr>
          <w:rFonts w:eastAsia="Times New Roman"/>
        </w:rPr>
        <w:t xml:space="preserve"> </w:t>
      </w:r>
      <w:r>
        <w:t>paper</w:t>
      </w:r>
      <w:r>
        <w:rPr>
          <w:rFonts w:eastAsia="Times New Roman"/>
        </w:rPr>
        <w:t xml:space="preserve"> </w:t>
      </w:r>
      <w:r>
        <w:t>title,</w:t>
      </w:r>
      <w:r>
        <w:rPr>
          <w:rFonts w:eastAsia="Times New Roman"/>
        </w:rPr>
        <w:t xml:space="preserve"> </w:t>
      </w:r>
      <w:r>
        <w:t>except</w:t>
      </w:r>
      <w:r>
        <w:rPr>
          <w:rFonts w:eastAsia="Times New Roman"/>
        </w:rPr>
        <w:t xml:space="preserve"> </w:t>
      </w:r>
      <w:r>
        <w:t>for</w:t>
      </w:r>
      <w:r>
        <w:rPr>
          <w:rFonts w:eastAsia="Times New Roman"/>
        </w:rPr>
        <w:t xml:space="preserve"> </w:t>
      </w:r>
      <w:r>
        <w:t>proper</w:t>
      </w:r>
      <w:r>
        <w:rPr>
          <w:rFonts w:eastAsia="Times New Roman"/>
        </w:rPr>
        <w:t xml:space="preserve"> </w:t>
      </w:r>
      <w:r>
        <w:t>nouns</w:t>
      </w:r>
      <w:r>
        <w:rPr>
          <w:rFonts w:eastAsia="Times New Roman"/>
        </w:rPr>
        <w:t xml:space="preserve"> </w:t>
      </w:r>
      <w:r>
        <w:t>and</w:t>
      </w:r>
      <w:r>
        <w:rPr>
          <w:rFonts w:eastAsia="Times New Roman"/>
        </w:rPr>
        <w:t xml:space="preserve"> </w:t>
      </w:r>
      <w:r>
        <w:t>element</w:t>
      </w:r>
      <w:r>
        <w:rPr>
          <w:rFonts w:eastAsia="Times New Roman"/>
        </w:rPr>
        <w:t xml:space="preserve"> </w:t>
      </w:r>
      <w:r>
        <w:t>symbols.</w:t>
      </w:r>
    </w:p>
    <w:p w:rsidR="00000000" w:rsidRDefault="00D57FAD">
      <w:pPr>
        <w:pStyle w:val="Textkrper"/>
      </w:pPr>
      <w:r>
        <w:t>For</w:t>
      </w:r>
      <w:r>
        <w:rPr>
          <w:rFonts w:eastAsia="Times New Roman"/>
        </w:rPr>
        <w:t xml:space="preserve"> </w:t>
      </w:r>
      <w:r>
        <w:t>papers</w:t>
      </w:r>
      <w:r>
        <w:rPr>
          <w:rFonts w:eastAsia="Times New Roman"/>
        </w:rPr>
        <w:t xml:space="preserve"> </w:t>
      </w:r>
      <w:r>
        <w:t>published</w:t>
      </w:r>
      <w:r>
        <w:rPr>
          <w:rFonts w:eastAsia="Times New Roman"/>
        </w:rPr>
        <w:t xml:space="preserve"> </w:t>
      </w:r>
      <w:r>
        <w:t>in</w:t>
      </w:r>
      <w:r>
        <w:rPr>
          <w:rFonts w:eastAsia="Times New Roman"/>
        </w:rPr>
        <w:t xml:space="preserve"> </w:t>
      </w:r>
      <w:r>
        <w:t>translation</w:t>
      </w:r>
      <w:r>
        <w:rPr>
          <w:rFonts w:eastAsia="Times New Roman"/>
        </w:rPr>
        <w:t xml:space="preserve"> </w:t>
      </w:r>
      <w:r>
        <w:t>journals,</w:t>
      </w:r>
      <w:r>
        <w:rPr>
          <w:rFonts w:eastAsia="Times New Roman"/>
        </w:rPr>
        <w:t xml:space="preserve"> </w:t>
      </w:r>
      <w:r>
        <w:t>please</w:t>
      </w:r>
      <w:r>
        <w:rPr>
          <w:rFonts w:eastAsia="Times New Roman"/>
        </w:rPr>
        <w:t xml:space="preserve"> </w:t>
      </w:r>
      <w:r>
        <w:t>give</w:t>
      </w:r>
      <w:r>
        <w:rPr>
          <w:rFonts w:eastAsia="Times New Roman"/>
        </w:rPr>
        <w:t xml:space="preserve"> </w:t>
      </w:r>
      <w:r>
        <w:t>the</w:t>
      </w:r>
      <w:r>
        <w:rPr>
          <w:rFonts w:eastAsia="Times New Roman"/>
        </w:rPr>
        <w:t xml:space="preserve"> </w:t>
      </w:r>
      <w:r>
        <w:t>English</w:t>
      </w:r>
      <w:r>
        <w:rPr>
          <w:rFonts w:eastAsia="Times New Roman"/>
        </w:rPr>
        <w:t xml:space="preserve"> </w:t>
      </w:r>
      <w:r>
        <w:t>citation</w:t>
      </w:r>
      <w:r>
        <w:rPr>
          <w:rFonts w:eastAsia="Times New Roman"/>
        </w:rPr>
        <w:t xml:space="preserve"> </w:t>
      </w:r>
      <w:r>
        <w:t>first,</w:t>
      </w:r>
      <w:r>
        <w:rPr>
          <w:rFonts w:eastAsia="Times New Roman"/>
        </w:rPr>
        <w:t xml:space="preserve"> </w:t>
      </w:r>
      <w:r>
        <w:t>followed</w:t>
      </w:r>
      <w:r>
        <w:rPr>
          <w:rFonts w:eastAsia="Times New Roman"/>
        </w:rPr>
        <w:t xml:space="preserve"> </w:t>
      </w:r>
      <w:r>
        <w:t>by</w:t>
      </w:r>
      <w:r>
        <w:rPr>
          <w:rFonts w:eastAsia="Times New Roman"/>
        </w:rPr>
        <w:t xml:space="preserve"> </w:t>
      </w:r>
      <w:r>
        <w:t>the</w:t>
      </w:r>
      <w:r>
        <w:rPr>
          <w:rFonts w:eastAsia="Times New Roman"/>
        </w:rPr>
        <w:t xml:space="preserve"> </w:t>
      </w:r>
      <w:r>
        <w:t>original</w:t>
      </w:r>
      <w:r>
        <w:rPr>
          <w:rFonts w:eastAsia="Times New Roman"/>
        </w:rPr>
        <w:t xml:space="preserve"> </w:t>
      </w:r>
      <w:r>
        <w:t>foreign-language</w:t>
      </w:r>
      <w:r>
        <w:rPr>
          <w:rFonts w:eastAsia="Times New Roman"/>
        </w:rPr>
        <w:t xml:space="preserve"> </w:t>
      </w:r>
      <w:r>
        <w:t>citation</w:t>
      </w:r>
      <w:r>
        <w:rPr>
          <w:rFonts w:eastAsia="Times New Roman"/>
        </w:rPr>
        <w:t xml:space="preserve"> </w:t>
      </w:r>
      <w:r>
        <w:t>[6].</w:t>
      </w:r>
    </w:p>
    <w:p w:rsidR="00000000" w:rsidRDefault="00D57FAD">
      <w:pPr>
        <w:pStyle w:val="references"/>
      </w:pPr>
      <w:r>
        <w:t>G.</w:t>
      </w:r>
      <w:r>
        <w:rPr>
          <w:rFonts w:eastAsia="Times New Roman"/>
        </w:rPr>
        <w:t xml:space="preserve"> </w:t>
      </w:r>
      <w:r>
        <w:t>Eason,</w:t>
      </w:r>
      <w:r>
        <w:rPr>
          <w:rFonts w:eastAsia="Times New Roman"/>
        </w:rPr>
        <w:t xml:space="preserve"> </w:t>
      </w:r>
      <w:r>
        <w:t>B.</w:t>
      </w:r>
      <w:r>
        <w:rPr>
          <w:rFonts w:eastAsia="Times New Roman"/>
        </w:rPr>
        <w:t xml:space="preserve"> </w:t>
      </w:r>
      <w:r>
        <w:t>Noble,</w:t>
      </w:r>
      <w:r>
        <w:rPr>
          <w:rFonts w:eastAsia="Times New Roman"/>
        </w:rPr>
        <w:t xml:space="preserve"> </w:t>
      </w:r>
      <w:r>
        <w:t>and</w:t>
      </w:r>
      <w:r>
        <w:rPr>
          <w:rFonts w:eastAsia="Times New Roman"/>
        </w:rPr>
        <w:t xml:space="preserve"> </w:t>
      </w:r>
      <w:r>
        <w:t>I.</w:t>
      </w:r>
      <w:r>
        <w:rPr>
          <w:rFonts w:eastAsia="Times New Roman"/>
        </w:rPr>
        <w:t xml:space="preserve"> </w:t>
      </w:r>
      <w:r>
        <w:t>N.</w:t>
      </w:r>
      <w:r>
        <w:rPr>
          <w:rFonts w:eastAsia="Times New Roman"/>
        </w:rPr>
        <w:t xml:space="preserve"> </w:t>
      </w:r>
      <w:proofErr w:type="spellStart"/>
      <w:r>
        <w:t>Sneddon</w:t>
      </w:r>
      <w:proofErr w:type="spellEnd"/>
      <w:r>
        <w:t>,</w:t>
      </w:r>
      <w:r>
        <w:rPr>
          <w:rFonts w:eastAsia="Times New Roman"/>
        </w:rPr>
        <w:t xml:space="preserve"> “</w:t>
      </w:r>
      <w:r>
        <w:t>On</w:t>
      </w:r>
      <w:r>
        <w:rPr>
          <w:rFonts w:eastAsia="Times New Roman"/>
        </w:rPr>
        <w:t xml:space="preserve"> </w:t>
      </w:r>
      <w:r>
        <w:t>certain</w:t>
      </w:r>
      <w:r>
        <w:rPr>
          <w:rFonts w:eastAsia="Times New Roman"/>
        </w:rPr>
        <w:t xml:space="preserve"> </w:t>
      </w:r>
      <w:r>
        <w:t>integrals</w:t>
      </w:r>
      <w:r>
        <w:rPr>
          <w:rFonts w:eastAsia="Times New Roman"/>
        </w:rPr>
        <w:t xml:space="preserve"> </w:t>
      </w:r>
      <w:r>
        <w:t>of</w:t>
      </w:r>
      <w:r>
        <w:rPr>
          <w:rFonts w:eastAsia="Times New Roman"/>
        </w:rPr>
        <w:t xml:space="preserve"> </w:t>
      </w:r>
      <w:proofErr w:type="spellStart"/>
      <w:r>
        <w:t>Lipschitz-Hankel</w:t>
      </w:r>
      <w:proofErr w:type="spellEnd"/>
      <w:r>
        <w:rPr>
          <w:rFonts w:eastAsia="Times New Roman"/>
        </w:rPr>
        <w:t xml:space="preserve"> </w:t>
      </w:r>
      <w:r>
        <w:t>type</w:t>
      </w:r>
      <w:r>
        <w:rPr>
          <w:rFonts w:eastAsia="Times New Roman"/>
        </w:rPr>
        <w:t xml:space="preserve"> </w:t>
      </w:r>
      <w:r>
        <w:t>involving</w:t>
      </w:r>
      <w:r>
        <w:rPr>
          <w:rFonts w:eastAsia="Times New Roman"/>
        </w:rPr>
        <w:t xml:space="preserve"> </w:t>
      </w:r>
      <w:r>
        <w:t>products</w:t>
      </w:r>
      <w:r>
        <w:rPr>
          <w:rFonts w:eastAsia="Times New Roman"/>
        </w:rPr>
        <w:t xml:space="preserve"> </w:t>
      </w:r>
      <w:r>
        <w:t>of</w:t>
      </w:r>
      <w:r>
        <w:rPr>
          <w:rFonts w:eastAsia="Times New Roman"/>
        </w:rPr>
        <w:t xml:space="preserve"> </w:t>
      </w:r>
      <w:r>
        <w:t>Bessel</w:t>
      </w:r>
      <w:r>
        <w:rPr>
          <w:rFonts w:eastAsia="Times New Roman"/>
        </w:rPr>
        <w:t xml:space="preserve"> </w:t>
      </w:r>
      <w:r>
        <w:t>functions,</w:t>
      </w:r>
      <w:r>
        <w:rPr>
          <w:rFonts w:eastAsia="Times New Roman"/>
        </w:rPr>
        <w:t xml:space="preserve">” </w:t>
      </w:r>
      <w:r>
        <w:t>Phil.</w:t>
      </w:r>
      <w:r>
        <w:rPr>
          <w:rFonts w:eastAsia="Times New Roman"/>
        </w:rPr>
        <w:t xml:space="preserve"> </w:t>
      </w:r>
      <w:r>
        <w:t>Trans.</w:t>
      </w:r>
      <w:r>
        <w:rPr>
          <w:rFonts w:eastAsia="Times New Roman"/>
        </w:rPr>
        <w:t xml:space="preserve"> </w:t>
      </w:r>
      <w:r>
        <w:t>Roy.</w:t>
      </w:r>
      <w:r>
        <w:rPr>
          <w:rFonts w:eastAsia="Times New Roman"/>
        </w:rPr>
        <w:t xml:space="preserve"> </w:t>
      </w:r>
      <w:r>
        <w:t>Soc.</w:t>
      </w:r>
      <w:r>
        <w:rPr>
          <w:rFonts w:eastAsia="Times New Roman"/>
        </w:rPr>
        <w:t xml:space="preserve"> </w:t>
      </w:r>
      <w:r>
        <w:t>London,</w:t>
      </w:r>
      <w:r>
        <w:rPr>
          <w:rFonts w:eastAsia="Times New Roman"/>
        </w:rPr>
        <w:t xml:space="preserve"> </w:t>
      </w:r>
      <w:r>
        <w:t>vol.</w:t>
      </w:r>
      <w:r>
        <w:rPr>
          <w:rFonts w:eastAsia="Times New Roman"/>
        </w:rPr>
        <w:t xml:space="preserve"> </w:t>
      </w:r>
      <w:r>
        <w:t>A247,</w:t>
      </w:r>
      <w:r>
        <w:rPr>
          <w:rFonts w:eastAsia="Times New Roman"/>
        </w:rPr>
        <w:t xml:space="preserve"> </w:t>
      </w:r>
      <w:r>
        <w:t>pp.</w:t>
      </w:r>
      <w:r>
        <w:rPr>
          <w:rFonts w:eastAsia="Times New Roman"/>
        </w:rPr>
        <w:t xml:space="preserve"> </w:t>
      </w:r>
      <w:r>
        <w:t>529</w:t>
      </w:r>
      <w:r>
        <w:rPr>
          <w:rFonts w:eastAsia="Times New Roman"/>
        </w:rPr>
        <w:t>–</w:t>
      </w:r>
      <w:r>
        <w:t>551,</w:t>
      </w:r>
      <w:r>
        <w:rPr>
          <w:rFonts w:eastAsia="Times New Roman"/>
        </w:rPr>
        <w:t xml:space="preserve"> </w:t>
      </w:r>
      <w:r>
        <w:t>April</w:t>
      </w:r>
      <w:r>
        <w:rPr>
          <w:rFonts w:eastAsia="Times New Roman"/>
        </w:rPr>
        <w:t xml:space="preserve"> </w:t>
      </w:r>
      <w:r>
        <w:t>1955.</w:t>
      </w:r>
      <w:r>
        <w:rPr>
          <w:rFonts w:eastAsia="Times New Roman"/>
        </w:rPr>
        <w:t xml:space="preserve"> </w:t>
      </w:r>
      <w:r>
        <w:rPr>
          <w:i/>
          <w:iCs/>
        </w:rPr>
        <w:t>(references)</w:t>
      </w:r>
    </w:p>
    <w:p w:rsidR="00000000" w:rsidRDefault="00D57FAD">
      <w:pPr>
        <w:pStyle w:val="references"/>
      </w:pPr>
      <w:r>
        <w:t>J.</w:t>
      </w:r>
      <w:r>
        <w:rPr>
          <w:rFonts w:eastAsia="Times New Roman"/>
        </w:rPr>
        <w:t xml:space="preserve"> </w:t>
      </w:r>
      <w:r>
        <w:t>Clerk</w:t>
      </w:r>
      <w:r>
        <w:rPr>
          <w:rFonts w:eastAsia="Times New Roman"/>
        </w:rPr>
        <w:t xml:space="preserve"> </w:t>
      </w:r>
      <w:r>
        <w:t>Maxwell,</w:t>
      </w:r>
      <w:r>
        <w:rPr>
          <w:rFonts w:eastAsia="Times New Roman"/>
        </w:rPr>
        <w:t xml:space="preserve"> </w:t>
      </w:r>
      <w:proofErr w:type="gramStart"/>
      <w:r>
        <w:t>A</w:t>
      </w:r>
      <w:proofErr w:type="gramEnd"/>
      <w:r>
        <w:rPr>
          <w:rFonts w:eastAsia="Times New Roman"/>
        </w:rPr>
        <w:t xml:space="preserve"> </w:t>
      </w:r>
      <w:r>
        <w:t>Treatise</w:t>
      </w:r>
      <w:r>
        <w:rPr>
          <w:rFonts w:eastAsia="Times New Roman"/>
        </w:rPr>
        <w:t xml:space="preserve"> </w:t>
      </w:r>
      <w:r>
        <w:t>on</w:t>
      </w:r>
      <w:r>
        <w:rPr>
          <w:rFonts w:eastAsia="Times New Roman"/>
        </w:rPr>
        <w:t xml:space="preserve"> </w:t>
      </w:r>
      <w:r>
        <w:t>Electricity</w:t>
      </w:r>
      <w:r>
        <w:rPr>
          <w:rFonts w:eastAsia="Times New Roman"/>
        </w:rPr>
        <w:t xml:space="preserve"> </w:t>
      </w:r>
      <w:r>
        <w:t>and</w:t>
      </w:r>
      <w:r>
        <w:rPr>
          <w:rFonts w:eastAsia="Times New Roman"/>
        </w:rPr>
        <w:t xml:space="preserve"> </w:t>
      </w:r>
      <w:r>
        <w:t>Magn</w:t>
      </w:r>
      <w:r>
        <w:t>etism,</w:t>
      </w:r>
      <w:r>
        <w:rPr>
          <w:rFonts w:eastAsia="Times New Roman"/>
        </w:rPr>
        <w:t xml:space="preserve"> </w:t>
      </w:r>
      <w:r>
        <w:t>3rd</w:t>
      </w:r>
      <w:r>
        <w:rPr>
          <w:rFonts w:eastAsia="Times New Roman"/>
        </w:rPr>
        <w:t xml:space="preserve"> </w:t>
      </w:r>
      <w:r>
        <w:t>ed.,</w:t>
      </w:r>
      <w:r>
        <w:rPr>
          <w:rFonts w:eastAsia="Times New Roman"/>
        </w:rPr>
        <w:t xml:space="preserve"> </w:t>
      </w:r>
      <w:r>
        <w:t>vol.</w:t>
      </w:r>
      <w:r>
        <w:rPr>
          <w:rFonts w:eastAsia="Times New Roman"/>
        </w:rPr>
        <w:t xml:space="preserve"> </w:t>
      </w:r>
      <w:r>
        <w:t>2.</w:t>
      </w:r>
      <w:r>
        <w:rPr>
          <w:rFonts w:eastAsia="Times New Roman"/>
        </w:rPr>
        <w:t xml:space="preserve"> </w:t>
      </w:r>
      <w:r>
        <w:t>Oxford:</w:t>
      </w:r>
      <w:r>
        <w:rPr>
          <w:rFonts w:eastAsia="Times New Roman"/>
        </w:rPr>
        <w:t xml:space="preserve"> </w:t>
      </w:r>
      <w:r>
        <w:t>Clarendon,</w:t>
      </w:r>
      <w:r>
        <w:rPr>
          <w:rFonts w:eastAsia="Times New Roman"/>
        </w:rPr>
        <w:t xml:space="preserve"> </w:t>
      </w:r>
      <w:r>
        <w:t>1892,</w:t>
      </w:r>
      <w:r>
        <w:rPr>
          <w:rFonts w:eastAsia="Times New Roman"/>
        </w:rPr>
        <w:t xml:space="preserve"> </w:t>
      </w:r>
      <w:r>
        <w:t>pp.68</w:t>
      </w:r>
      <w:r>
        <w:rPr>
          <w:rFonts w:eastAsia="Times New Roman"/>
        </w:rPr>
        <w:t>–</w:t>
      </w:r>
      <w:r>
        <w:t>73.</w:t>
      </w:r>
    </w:p>
    <w:p w:rsidR="00000000" w:rsidRDefault="00D57FAD">
      <w:pPr>
        <w:pStyle w:val="references"/>
      </w:pPr>
      <w:r>
        <w:t>I.</w:t>
      </w:r>
      <w:r>
        <w:rPr>
          <w:rFonts w:eastAsia="Times New Roman"/>
        </w:rPr>
        <w:t xml:space="preserve"> </w:t>
      </w:r>
      <w:r>
        <w:t>S.</w:t>
      </w:r>
      <w:r>
        <w:rPr>
          <w:rFonts w:eastAsia="Times New Roman"/>
        </w:rPr>
        <w:t xml:space="preserve"> </w:t>
      </w:r>
      <w:r>
        <w:t>Jacobs</w:t>
      </w:r>
      <w:r>
        <w:rPr>
          <w:rFonts w:eastAsia="Times New Roman"/>
        </w:rPr>
        <w:t xml:space="preserve"> </w:t>
      </w:r>
      <w:r>
        <w:t>and</w:t>
      </w:r>
      <w:r>
        <w:rPr>
          <w:rFonts w:eastAsia="Times New Roman"/>
        </w:rPr>
        <w:t xml:space="preserve"> </w:t>
      </w:r>
      <w:r>
        <w:t>C.</w:t>
      </w:r>
      <w:r>
        <w:rPr>
          <w:rFonts w:eastAsia="Times New Roman"/>
        </w:rPr>
        <w:t xml:space="preserve"> </w:t>
      </w:r>
      <w:r>
        <w:t>P.</w:t>
      </w:r>
      <w:r>
        <w:rPr>
          <w:rFonts w:eastAsia="Times New Roman"/>
        </w:rPr>
        <w:t xml:space="preserve"> </w:t>
      </w:r>
      <w:r>
        <w:t>Bean,</w:t>
      </w:r>
      <w:r>
        <w:rPr>
          <w:rFonts w:eastAsia="Times New Roman"/>
        </w:rPr>
        <w:t xml:space="preserve"> “</w:t>
      </w:r>
      <w:r>
        <w:t>Fine</w:t>
      </w:r>
      <w:r>
        <w:rPr>
          <w:rFonts w:eastAsia="Times New Roman"/>
        </w:rPr>
        <w:t xml:space="preserve"> </w:t>
      </w:r>
      <w:r>
        <w:t>particles,</w:t>
      </w:r>
      <w:r>
        <w:rPr>
          <w:rFonts w:eastAsia="Times New Roman"/>
        </w:rPr>
        <w:t xml:space="preserve"> </w:t>
      </w:r>
      <w:r>
        <w:t>thin</w:t>
      </w:r>
      <w:r>
        <w:rPr>
          <w:rFonts w:eastAsia="Times New Roman"/>
        </w:rPr>
        <w:t xml:space="preserve"> </w:t>
      </w:r>
      <w:r>
        <w:t>films</w:t>
      </w:r>
      <w:r>
        <w:rPr>
          <w:rFonts w:eastAsia="Times New Roman"/>
        </w:rPr>
        <w:t xml:space="preserve"> </w:t>
      </w:r>
      <w:r>
        <w:t>and</w:t>
      </w:r>
      <w:r>
        <w:rPr>
          <w:rFonts w:eastAsia="Times New Roman"/>
        </w:rPr>
        <w:t xml:space="preserve"> </w:t>
      </w:r>
      <w:r>
        <w:t>exchange</w:t>
      </w:r>
      <w:r>
        <w:rPr>
          <w:rFonts w:eastAsia="Times New Roman"/>
        </w:rPr>
        <w:t xml:space="preserve"> </w:t>
      </w:r>
      <w:r>
        <w:t>anisotropy,</w:t>
      </w:r>
      <w:r>
        <w:rPr>
          <w:rFonts w:eastAsia="Times New Roman"/>
        </w:rPr>
        <w:t xml:space="preserve">” </w:t>
      </w:r>
      <w:r>
        <w:t>in</w:t>
      </w:r>
      <w:r>
        <w:rPr>
          <w:rFonts w:eastAsia="Times New Roman"/>
        </w:rPr>
        <w:t xml:space="preserve"> </w:t>
      </w:r>
      <w:r>
        <w:t>Magnetism,</w:t>
      </w:r>
      <w:r>
        <w:rPr>
          <w:rFonts w:eastAsia="Times New Roman"/>
        </w:rPr>
        <w:t xml:space="preserve"> </w:t>
      </w:r>
      <w:r>
        <w:t>vol.</w:t>
      </w:r>
      <w:r>
        <w:rPr>
          <w:rFonts w:eastAsia="Times New Roman"/>
        </w:rPr>
        <w:t xml:space="preserve"> </w:t>
      </w:r>
      <w:r>
        <w:t>III,</w:t>
      </w:r>
      <w:r>
        <w:rPr>
          <w:rFonts w:eastAsia="Times New Roman"/>
        </w:rPr>
        <w:t xml:space="preserve"> </w:t>
      </w:r>
      <w:r>
        <w:t>G.</w:t>
      </w:r>
      <w:r>
        <w:rPr>
          <w:rFonts w:eastAsia="Times New Roman"/>
        </w:rPr>
        <w:t xml:space="preserve"> </w:t>
      </w:r>
      <w:r>
        <w:t>T.</w:t>
      </w:r>
      <w:r>
        <w:rPr>
          <w:rFonts w:eastAsia="Times New Roman"/>
        </w:rPr>
        <w:t xml:space="preserve"> </w:t>
      </w:r>
      <w:proofErr w:type="spellStart"/>
      <w:r>
        <w:t>Rado</w:t>
      </w:r>
      <w:proofErr w:type="spellEnd"/>
      <w:r>
        <w:rPr>
          <w:rFonts w:eastAsia="Times New Roman"/>
        </w:rPr>
        <w:t xml:space="preserve"> </w:t>
      </w:r>
      <w:r>
        <w:t>and</w:t>
      </w:r>
      <w:r>
        <w:rPr>
          <w:rFonts w:eastAsia="Times New Roman"/>
        </w:rPr>
        <w:t xml:space="preserve"> </w:t>
      </w:r>
      <w:r>
        <w:t>H.</w:t>
      </w:r>
      <w:r>
        <w:rPr>
          <w:rFonts w:eastAsia="Times New Roman"/>
        </w:rPr>
        <w:t xml:space="preserve"> </w:t>
      </w:r>
      <w:r>
        <w:t>Suhl,</w:t>
      </w:r>
      <w:r>
        <w:rPr>
          <w:rFonts w:eastAsia="Times New Roman"/>
        </w:rPr>
        <w:t xml:space="preserve"> </w:t>
      </w:r>
      <w:r>
        <w:t>Eds.</w:t>
      </w:r>
      <w:r>
        <w:rPr>
          <w:rFonts w:eastAsia="Times New Roman"/>
        </w:rPr>
        <w:t xml:space="preserve"> </w:t>
      </w:r>
      <w:r>
        <w:t>New</w:t>
      </w:r>
      <w:r>
        <w:rPr>
          <w:rFonts w:eastAsia="Times New Roman"/>
        </w:rPr>
        <w:t xml:space="preserve"> </w:t>
      </w:r>
      <w:r>
        <w:t>York:</w:t>
      </w:r>
      <w:r>
        <w:rPr>
          <w:rFonts w:eastAsia="Times New Roman"/>
        </w:rPr>
        <w:t xml:space="preserve"> </w:t>
      </w:r>
      <w:r>
        <w:t>Academic,</w:t>
      </w:r>
      <w:r>
        <w:rPr>
          <w:rFonts w:eastAsia="Times New Roman"/>
        </w:rPr>
        <w:t xml:space="preserve"> </w:t>
      </w:r>
      <w:r>
        <w:t>1963,</w:t>
      </w:r>
      <w:r>
        <w:rPr>
          <w:rFonts w:eastAsia="Times New Roman"/>
        </w:rPr>
        <w:t xml:space="preserve"> </w:t>
      </w:r>
      <w:r>
        <w:t>pp.</w:t>
      </w:r>
      <w:r>
        <w:rPr>
          <w:rFonts w:eastAsia="Times New Roman"/>
        </w:rPr>
        <w:t xml:space="preserve"> </w:t>
      </w:r>
      <w:r>
        <w:t>271</w:t>
      </w:r>
      <w:r>
        <w:rPr>
          <w:rFonts w:eastAsia="Times New Roman"/>
        </w:rPr>
        <w:t>–</w:t>
      </w:r>
      <w:r>
        <w:t>350.</w:t>
      </w:r>
    </w:p>
    <w:p w:rsidR="00000000" w:rsidRDefault="00D57FAD">
      <w:pPr>
        <w:pStyle w:val="references"/>
      </w:pPr>
      <w:r>
        <w:t>K.</w:t>
      </w:r>
      <w:r>
        <w:rPr>
          <w:rFonts w:eastAsia="Times New Roman"/>
        </w:rPr>
        <w:t xml:space="preserve"> </w:t>
      </w:r>
      <w:proofErr w:type="spellStart"/>
      <w:r>
        <w:t>Elissa</w:t>
      </w:r>
      <w:proofErr w:type="spellEnd"/>
      <w:r>
        <w:t>,</w:t>
      </w:r>
      <w:r>
        <w:rPr>
          <w:rFonts w:eastAsia="Times New Roman"/>
        </w:rPr>
        <w:t xml:space="preserve"> “</w:t>
      </w:r>
      <w:r>
        <w:t>Title</w:t>
      </w:r>
      <w:r>
        <w:rPr>
          <w:rFonts w:eastAsia="Times New Roman"/>
        </w:rPr>
        <w:t xml:space="preserve"> </w:t>
      </w:r>
      <w:r>
        <w:t>of</w:t>
      </w:r>
      <w:r>
        <w:rPr>
          <w:rFonts w:eastAsia="Times New Roman"/>
        </w:rPr>
        <w:t xml:space="preserve"> </w:t>
      </w:r>
      <w:r>
        <w:t>p</w:t>
      </w:r>
      <w:r>
        <w:t>aper</w:t>
      </w:r>
      <w:r>
        <w:rPr>
          <w:rFonts w:eastAsia="Times New Roman"/>
        </w:rPr>
        <w:t xml:space="preserve"> </w:t>
      </w:r>
      <w:r>
        <w:t>if</w:t>
      </w:r>
      <w:r>
        <w:rPr>
          <w:rFonts w:eastAsia="Times New Roman"/>
        </w:rPr>
        <w:t xml:space="preserve"> </w:t>
      </w:r>
      <w:r>
        <w:t>known,</w:t>
      </w:r>
      <w:r>
        <w:rPr>
          <w:rFonts w:eastAsia="Times New Roman"/>
        </w:rPr>
        <w:t xml:space="preserve">” </w:t>
      </w:r>
      <w:r>
        <w:t>unpublished.</w:t>
      </w:r>
    </w:p>
    <w:p w:rsidR="00000000" w:rsidRDefault="00D57FAD">
      <w:pPr>
        <w:pStyle w:val="references"/>
      </w:pPr>
      <w:r>
        <w:t>R.</w:t>
      </w:r>
      <w:r>
        <w:rPr>
          <w:rFonts w:eastAsia="Times New Roman"/>
        </w:rPr>
        <w:t xml:space="preserve"> </w:t>
      </w:r>
      <w:r>
        <w:t>Nicole,</w:t>
      </w:r>
      <w:r>
        <w:rPr>
          <w:rFonts w:eastAsia="Times New Roman"/>
        </w:rPr>
        <w:t xml:space="preserve"> “</w:t>
      </w:r>
      <w:r>
        <w:t>Title</w:t>
      </w:r>
      <w:r>
        <w:rPr>
          <w:rFonts w:eastAsia="Times New Roman"/>
        </w:rPr>
        <w:t xml:space="preserve"> </w:t>
      </w:r>
      <w:r>
        <w:t>of</w:t>
      </w:r>
      <w:r>
        <w:rPr>
          <w:rFonts w:eastAsia="Times New Roman"/>
        </w:rPr>
        <w:t xml:space="preserve"> </w:t>
      </w:r>
      <w:r>
        <w:t>paper</w:t>
      </w:r>
      <w:r>
        <w:rPr>
          <w:rFonts w:eastAsia="Times New Roman"/>
        </w:rPr>
        <w:t xml:space="preserve"> </w:t>
      </w:r>
      <w:r>
        <w:t>with</w:t>
      </w:r>
      <w:r>
        <w:rPr>
          <w:rFonts w:eastAsia="Times New Roman"/>
        </w:rPr>
        <w:t xml:space="preserve"> </w:t>
      </w:r>
      <w:r>
        <w:t>only</w:t>
      </w:r>
      <w:r>
        <w:rPr>
          <w:rFonts w:eastAsia="Times New Roman"/>
        </w:rPr>
        <w:t xml:space="preserve"> </w:t>
      </w:r>
      <w:r>
        <w:t>first</w:t>
      </w:r>
      <w:r>
        <w:rPr>
          <w:rFonts w:eastAsia="Times New Roman"/>
        </w:rPr>
        <w:t xml:space="preserve"> </w:t>
      </w:r>
      <w:r>
        <w:t>word</w:t>
      </w:r>
      <w:r>
        <w:rPr>
          <w:rFonts w:eastAsia="Times New Roman"/>
        </w:rPr>
        <w:t xml:space="preserve"> </w:t>
      </w:r>
      <w:r>
        <w:t>capitalized,</w:t>
      </w:r>
      <w:r>
        <w:rPr>
          <w:rFonts w:eastAsia="Times New Roman"/>
        </w:rPr>
        <w:t xml:space="preserve">” </w:t>
      </w:r>
      <w:r>
        <w:t>J.</w:t>
      </w:r>
      <w:r>
        <w:rPr>
          <w:rFonts w:eastAsia="Times New Roman"/>
        </w:rPr>
        <w:t xml:space="preserve"> </w:t>
      </w:r>
      <w:r>
        <w:t>Name</w:t>
      </w:r>
      <w:r>
        <w:rPr>
          <w:rFonts w:eastAsia="Times New Roman"/>
        </w:rPr>
        <w:t xml:space="preserve"> </w:t>
      </w:r>
      <w:r>
        <w:t>Stand.</w:t>
      </w:r>
      <w:r>
        <w:rPr>
          <w:rFonts w:eastAsia="Times New Roman"/>
        </w:rPr>
        <w:t xml:space="preserve"> </w:t>
      </w:r>
      <w:proofErr w:type="gramStart"/>
      <w:r>
        <w:t>Abbrev.,</w:t>
      </w:r>
      <w:proofErr w:type="gramEnd"/>
      <w:r>
        <w:rPr>
          <w:rFonts w:eastAsia="Times New Roman"/>
        </w:rPr>
        <w:t xml:space="preserve"> </w:t>
      </w:r>
      <w:r>
        <w:t>in</w:t>
      </w:r>
      <w:r>
        <w:rPr>
          <w:rFonts w:eastAsia="Times New Roman"/>
        </w:rPr>
        <w:t xml:space="preserve"> </w:t>
      </w:r>
      <w:r>
        <w:t>press.</w:t>
      </w:r>
    </w:p>
    <w:p w:rsidR="00000000" w:rsidRDefault="00D57FAD">
      <w:pPr>
        <w:pStyle w:val="references"/>
      </w:pPr>
      <w:r>
        <w:t>Y.</w:t>
      </w:r>
      <w:r>
        <w:rPr>
          <w:rFonts w:eastAsia="Times New Roman"/>
        </w:rPr>
        <w:t xml:space="preserve"> </w:t>
      </w:r>
      <w:r>
        <w:t>Yorozu,</w:t>
      </w:r>
      <w:r>
        <w:rPr>
          <w:rFonts w:eastAsia="Times New Roman"/>
        </w:rPr>
        <w:t xml:space="preserve"> </w:t>
      </w:r>
      <w:r>
        <w:t>M.</w:t>
      </w:r>
      <w:r>
        <w:rPr>
          <w:rFonts w:eastAsia="Times New Roman"/>
        </w:rPr>
        <w:t xml:space="preserve"> </w:t>
      </w:r>
      <w:r>
        <w:t>Hirano,</w:t>
      </w:r>
      <w:r>
        <w:rPr>
          <w:rFonts w:eastAsia="Times New Roman"/>
        </w:rPr>
        <w:t xml:space="preserve"> </w:t>
      </w:r>
      <w:r>
        <w:t>K.</w:t>
      </w:r>
      <w:r>
        <w:rPr>
          <w:rFonts w:eastAsia="Times New Roman"/>
        </w:rPr>
        <w:t xml:space="preserve"> </w:t>
      </w:r>
      <w:r>
        <w:t>Oka,</w:t>
      </w:r>
      <w:r>
        <w:rPr>
          <w:rFonts w:eastAsia="Times New Roman"/>
        </w:rPr>
        <w:t xml:space="preserve"> </w:t>
      </w:r>
      <w:r>
        <w:t>and</w:t>
      </w:r>
      <w:r>
        <w:rPr>
          <w:rFonts w:eastAsia="Times New Roman"/>
        </w:rPr>
        <w:t xml:space="preserve"> </w:t>
      </w:r>
      <w:r>
        <w:t>Y.</w:t>
      </w:r>
      <w:r>
        <w:rPr>
          <w:rFonts w:eastAsia="Times New Roman"/>
        </w:rPr>
        <w:t xml:space="preserve"> </w:t>
      </w:r>
      <w:proofErr w:type="spellStart"/>
      <w:r>
        <w:t>Tagawa</w:t>
      </w:r>
      <w:proofErr w:type="spellEnd"/>
      <w:r>
        <w:t>,</w:t>
      </w:r>
      <w:r>
        <w:rPr>
          <w:rFonts w:eastAsia="Times New Roman"/>
        </w:rPr>
        <w:t xml:space="preserve"> “</w:t>
      </w:r>
      <w:r>
        <w:t>Electron</w:t>
      </w:r>
      <w:r>
        <w:rPr>
          <w:rFonts w:eastAsia="Times New Roman"/>
        </w:rPr>
        <w:t xml:space="preserve"> </w:t>
      </w:r>
      <w:r>
        <w:t>spectroscopy</w:t>
      </w:r>
      <w:r>
        <w:rPr>
          <w:rFonts w:eastAsia="Times New Roman"/>
        </w:rPr>
        <w:t xml:space="preserve"> </w:t>
      </w:r>
      <w:r>
        <w:t>studies</w:t>
      </w:r>
      <w:r>
        <w:rPr>
          <w:rFonts w:eastAsia="Times New Roman"/>
        </w:rPr>
        <w:t xml:space="preserve"> </w:t>
      </w:r>
      <w:r>
        <w:t>on</w:t>
      </w:r>
      <w:r>
        <w:rPr>
          <w:rFonts w:eastAsia="Times New Roman"/>
        </w:rPr>
        <w:t xml:space="preserve"> </w:t>
      </w:r>
      <w:r>
        <w:t>magneto-optical</w:t>
      </w:r>
      <w:r>
        <w:rPr>
          <w:rFonts w:eastAsia="Times New Roman"/>
        </w:rPr>
        <w:t xml:space="preserve"> </w:t>
      </w:r>
      <w:r>
        <w:t>media</w:t>
      </w:r>
      <w:r>
        <w:rPr>
          <w:rFonts w:eastAsia="Times New Roman"/>
        </w:rPr>
        <w:t xml:space="preserve"> </w:t>
      </w:r>
      <w:r>
        <w:t>and</w:t>
      </w:r>
      <w:r>
        <w:rPr>
          <w:rFonts w:eastAsia="Times New Roman"/>
        </w:rPr>
        <w:t xml:space="preserve"> </w:t>
      </w:r>
      <w:r>
        <w:t>plastic</w:t>
      </w:r>
      <w:r>
        <w:rPr>
          <w:rFonts w:eastAsia="Times New Roman"/>
        </w:rPr>
        <w:t xml:space="preserve"> </w:t>
      </w:r>
      <w:r>
        <w:t>substrate</w:t>
      </w:r>
      <w:r>
        <w:rPr>
          <w:rFonts w:eastAsia="Times New Roman"/>
        </w:rPr>
        <w:t xml:space="preserve"> </w:t>
      </w:r>
      <w:r>
        <w:t>interfac</w:t>
      </w:r>
      <w:r>
        <w:t>e,</w:t>
      </w:r>
      <w:r>
        <w:rPr>
          <w:rFonts w:eastAsia="Times New Roman"/>
        </w:rPr>
        <w:t xml:space="preserve">” </w:t>
      </w:r>
      <w:r>
        <w:t>IEEE</w:t>
      </w:r>
      <w:r>
        <w:rPr>
          <w:rFonts w:eastAsia="Times New Roman"/>
        </w:rPr>
        <w:t xml:space="preserve"> </w:t>
      </w:r>
      <w:r>
        <w:t>Transl.</w:t>
      </w:r>
      <w:r>
        <w:rPr>
          <w:rFonts w:eastAsia="Times New Roman"/>
        </w:rPr>
        <w:t xml:space="preserve"> </w:t>
      </w:r>
      <w:r>
        <w:t>J.</w:t>
      </w:r>
      <w:r>
        <w:rPr>
          <w:rFonts w:eastAsia="Times New Roman"/>
        </w:rPr>
        <w:t xml:space="preserve"> </w:t>
      </w:r>
      <w:proofErr w:type="spellStart"/>
      <w:r>
        <w:t>Magn</w:t>
      </w:r>
      <w:proofErr w:type="spellEnd"/>
      <w:r>
        <w:t>.</w:t>
      </w:r>
      <w:r>
        <w:rPr>
          <w:rFonts w:eastAsia="Times New Roman"/>
        </w:rPr>
        <w:t xml:space="preserve"> </w:t>
      </w:r>
      <w:r>
        <w:t>Japan,</w:t>
      </w:r>
      <w:r>
        <w:rPr>
          <w:rFonts w:eastAsia="Times New Roman"/>
        </w:rPr>
        <w:t xml:space="preserve"> </w:t>
      </w:r>
      <w:r>
        <w:t>vol.</w:t>
      </w:r>
      <w:r>
        <w:rPr>
          <w:rFonts w:eastAsia="Times New Roman"/>
        </w:rPr>
        <w:t xml:space="preserve"> </w:t>
      </w:r>
      <w:r>
        <w:t>2,</w:t>
      </w:r>
      <w:r>
        <w:rPr>
          <w:rFonts w:eastAsia="Times New Roman"/>
        </w:rPr>
        <w:t xml:space="preserve"> </w:t>
      </w:r>
      <w:r>
        <w:t>pp.</w:t>
      </w:r>
      <w:r>
        <w:rPr>
          <w:rFonts w:eastAsia="Times New Roman"/>
        </w:rPr>
        <w:t xml:space="preserve"> </w:t>
      </w:r>
      <w:r>
        <w:t>740</w:t>
      </w:r>
      <w:r>
        <w:rPr>
          <w:rFonts w:eastAsia="Times New Roman"/>
        </w:rPr>
        <w:t>–</w:t>
      </w:r>
      <w:r>
        <w:t>741,</w:t>
      </w:r>
      <w:r>
        <w:rPr>
          <w:rFonts w:eastAsia="Times New Roman"/>
        </w:rPr>
        <w:t xml:space="preserve"> </w:t>
      </w:r>
      <w:r>
        <w:t>August</w:t>
      </w:r>
      <w:r>
        <w:rPr>
          <w:rFonts w:eastAsia="Times New Roman"/>
        </w:rPr>
        <w:t xml:space="preserve"> </w:t>
      </w:r>
      <w:r>
        <w:t>1987</w:t>
      </w:r>
      <w:r>
        <w:rPr>
          <w:rFonts w:eastAsia="Times New Roman"/>
        </w:rPr>
        <w:t xml:space="preserve"> </w:t>
      </w:r>
      <w:r>
        <w:t>[Digests</w:t>
      </w:r>
      <w:r>
        <w:rPr>
          <w:rFonts w:eastAsia="Times New Roman"/>
        </w:rPr>
        <w:t xml:space="preserve"> </w:t>
      </w:r>
      <w:r>
        <w:t>9th</w:t>
      </w:r>
      <w:r>
        <w:rPr>
          <w:rFonts w:eastAsia="Times New Roman"/>
        </w:rPr>
        <w:t xml:space="preserve"> </w:t>
      </w:r>
      <w:r>
        <w:t>Annual</w:t>
      </w:r>
      <w:r>
        <w:rPr>
          <w:rFonts w:eastAsia="Times New Roman"/>
        </w:rPr>
        <w:t xml:space="preserve"> </w:t>
      </w:r>
      <w:r>
        <w:t>Conf.</w:t>
      </w:r>
      <w:r>
        <w:rPr>
          <w:rFonts w:eastAsia="Times New Roman"/>
        </w:rPr>
        <w:t xml:space="preserve"> </w:t>
      </w:r>
      <w:r>
        <w:t>Magnetics</w:t>
      </w:r>
      <w:r>
        <w:rPr>
          <w:rFonts w:eastAsia="Times New Roman"/>
        </w:rPr>
        <w:t xml:space="preserve"> </w:t>
      </w:r>
      <w:r>
        <w:t>Japan,</w:t>
      </w:r>
      <w:r>
        <w:rPr>
          <w:rFonts w:eastAsia="Times New Roman"/>
        </w:rPr>
        <w:t xml:space="preserve"> </w:t>
      </w:r>
      <w:r>
        <w:t>p.</w:t>
      </w:r>
      <w:r>
        <w:rPr>
          <w:rFonts w:eastAsia="Times New Roman"/>
        </w:rPr>
        <w:t xml:space="preserve"> </w:t>
      </w:r>
      <w:r>
        <w:t>301,</w:t>
      </w:r>
      <w:r>
        <w:rPr>
          <w:rFonts w:eastAsia="Times New Roman"/>
        </w:rPr>
        <w:t xml:space="preserve"> </w:t>
      </w:r>
      <w:r>
        <w:t>1982].</w:t>
      </w:r>
    </w:p>
    <w:p w:rsidR="00000000" w:rsidRDefault="00D57FAD">
      <w:pPr>
        <w:pStyle w:val="references"/>
        <w:sectPr w:rsidR="00000000">
          <w:type w:val="continuous"/>
          <w:pgSz w:w="11906" w:h="16838"/>
          <w:pgMar w:top="1080" w:right="737" w:bottom="2432" w:left="737" w:header="720" w:footer="720" w:gutter="0"/>
          <w:cols w:num="2" w:space="360"/>
          <w:docGrid w:linePitch="360"/>
        </w:sectPr>
      </w:pPr>
      <w:r>
        <w:t>M.</w:t>
      </w:r>
      <w:r>
        <w:rPr>
          <w:rFonts w:eastAsia="Times New Roman"/>
        </w:rPr>
        <w:t xml:space="preserve"> </w:t>
      </w:r>
      <w:r>
        <w:t>Young,</w:t>
      </w:r>
      <w:r>
        <w:rPr>
          <w:rFonts w:eastAsia="Times New Roman"/>
        </w:rPr>
        <w:t xml:space="preserve"> </w:t>
      </w:r>
      <w:proofErr w:type="gramStart"/>
      <w:r>
        <w:t>The</w:t>
      </w:r>
      <w:proofErr w:type="gramEnd"/>
      <w:r>
        <w:rPr>
          <w:rFonts w:eastAsia="Times New Roman"/>
        </w:rPr>
        <w:t xml:space="preserve"> </w:t>
      </w:r>
      <w:r>
        <w:t>Technical</w:t>
      </w:r>
      <w:r>
        <w:rPr>
          <w:rFonts w:eastAsia="Times New Roman"/>
        </w:rPr>
        <w:t xml:space="preserve"> </w:t>
      </w:r>
      <w:r>
        <w:t>Writer's</w:t>
      </w:r>
      <w:r>
        <w:rPr>
          <w:rFonts w:eastAsia="Times New Roman"/>
        </w:rPr>
        <w:t xml:space="preserve"> </w:t>
      </w:r>
      <w:r>
        <w:t>Handbook.</w:t>
      </w:r>
      <w:r>
        <w:rPr>
          <w:rFonts w:eastAsia="Times New Roman"/>
        </w:rPr>
        <w:t xml:space="preserve"> </w:t>
      </w:r>
      <w:r>
        <w:t>Mill</w:t>
      </w:r>
      <w:r>
        <w:rPr>
          <w:rFonts w:eastAsia="Times New Roman"/>
        </w:rPr>
        <w:t xml:space="preserve"> </w:t>
      </w:r>
      <w:r>
        <w:t>Valley,</w:t>
      </w:r>
      <w:r>
        <w:rPr>
          <w:rFonts w:eastAsia="Times New Roman"/>
        </w:rPr>
        <w:t xml:space="preserve"> </w:t>
      </w:r>
      <w:r>
        <w:t>CA:</w:t>
      </w:r>
      <w:r>
        <w:rPr>
          <w:rFonts w:eastAsia="Times New Roman"/>
        </w:rPr>
        <w:t xml:space="preserve"> </w:t>
      </w:r>
      <w:r>
        <w:t>University</w:t>
      </w:r>
      <w:r>
        <w:rPr>
          <w:rFonts w:eastAsia="Times New Roman"/>
        </w:rPr>
        <w:t xml:space="preserve"> </w:t>
      </w:r>
      <w:r>
        <w:t>Science,</w:t>
      </w:r>
      <w:r>
        <w:rPr>
          <w:rFonts w:eastAsia="Times New Roman"/>
        </w:rPr>
        <w:t xml:space="preserve"> </w:t>
      </w:r>
      <w:r>
        <w:t>1989.</w:t>
      </w:r>
    </w:p>
    <w:p w:rsidR="00D57FAD" w:rsidRDefault="00D57FAD"/>
    <w:sectPr w:rsidR="00D57FAD">
      <w:type w:val="continuous"/>
      <w:pgSz w:w="11906" w:h="16838"/>
      <w:pgMar w:top="1080" w:right="737" w:bottom="2432" w:left="73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FAD" w:rsidRDefault="00D57FAD" w:rsidP="002D44BC">
      <w:r>
        <w:separator/>
      </w:r>
    </w:p>
  </w:endnote>
  <w:endnote w:type="continuationSeparator" w:id="0">
    <w:p w:rsidR="00D57FAD" w:rsidRDefault="00D57FAD" w:rsidP="002D4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FAD" w:rsidRDefault="00D57FAD" w:rsidP="002D44BC">
      <w:r>
        <w:separator/>
      </w:r>
    </w:p>
  </w:footnote>
  <w:footnote w:type="continuationSeparator" w:id="0">
    <w:p w:rsidR="00D57FAD" w:rsidRDefault="00D57FAD" w:rsidP="002D44BC">
      <w:r>
        <w:continuationSeparator/>
      </w:r>
    </w:p>
  </w:footnote>
  <w:footnote w:id="1">
    <w:p w:rsidR="00016264" w:rsidRDefault="00016264">
      <w:pPr>
        <w:pStyle w:val="Funotentext"/>
      </w:pPr>
      <w:r>
        <w:rPr>
          <w:rStyle w:val="Funotenzeichen"/>
        </w:rPr>
        <w:footnoteRef/>
      </w:r>
      <w:r>
        <w:t xml:space="preserve"> </w:t>
      </w:r>
      <w:hyperlink r:id="rId1" w:history="1">
        <w:r w:rsidRPr="00016264">
          <w:rPr>
            <w:rStyle w:val="Hyperlink"/>
          </w:rPr>
          <w:t>http://www.netflixprize.com/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upperRoman"/>
      <w:suff w:val="space"/>
      <w:lvlText w:val="%1."/>
      <w:lvlJc w:val="center"/>
      <w:pPr>
        <w:tabs>
          <w:tab w:val="num" w:pos="0"/>
        </w:tabs>
        <w:ind w:left="0" w:firstLine="216"/>
      </w:pPr>
      <w:rPr>
        <w:rFonts w:cs="Times New Roman"/>
        <w:i w:val="0"/>
        <w:iCs w:val="0"/>
      </w:rPr>
    </w:lvl>
    <w:lvl w:ilvl="1">
      <w:start w:val="1"/>
      <w:numFmt w:val="upperLetter"/>
      <w:lvlText w:val="%2."/>
      <w:lvlJc w:val="left"/>
      <w:pPr>
        <w:tabs>
          <w:tab w:val="num" w:pos="227"/>
        </w:tabs>
        <w:ind w:left="288" w:hanging="288"/>
      </w:pPr>
      <w:rPr>
        <w:rFonts w:cs="Times New Roman"/>
      </w:rPr>
    </w:lvl>
    <w:lvl w:ilvl="2">
      <w:start w:val="1"/>
      <w:numFmt w:val="decimal"/>
      <w:lvlText w:val="%3)"/>
      <w:lvlJc w:val="left"/>
      <w:pPr>
        <w:tabs>
          <w:tab w:val="num" w:pos="425"/>
        </w:tabs>
        <w:ind w:left="0" w:firstLine="180"/>
      </w:pPr>
      <w:rPr>
        <w:rFonts w:cs="Times New Roman"/>
      </w:rPr>
    </w:lvl>
    <w:lvl w:ilvl="3">
      <w:start w:val="1"/>
      <w:numFmt w:val="lowerLetter"/>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2">
    <w:nsid w:val="00000003"/>
    <w:multiLevelType w:val="singleLevel"/>
    <w:tmpl w:val="00000003"/>
    <w:name w:val="WW8Num3"/>
    <w:lvl w:ilvl="0">
      <w:start w:val="1"/>
      <w:numFmt w:val="bulle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abstractNum>
  <w:abstractNum w:abstractNumId="5">
    <w:nsid w:val="00000006"/>
    <w:multiLevelType w:val="singleLevel"/>
    <w:tmpl w:val="00000006"/>
    <w:name w:val="WW8Num6"/>
    <w:lvl w:ilvl="0">
      <w:start w:val="1"/>
      <w:numFmt w:val="decimal"/>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hyphenationZone w:val="357"/>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23A"/>
    <w:rsid w:val="00016264"/>
    <w:rsid w:val="0007523A"/>
    <w:rsid w:val="001A6C5A"/>
    <w:rsid w:val="002D44BC"/>
    <w:rsid w:val="003167C5"/>
    <w:rsid w:val="00453810"/>
    <w:rsid w:val="00945601"/>
    <w:rsid w:val="00955262"/>
    <w:rsid w:val="009B5E84"/>
    <w:rsid w:val="00BB210B"/>
    <w:rsid w:val="00C30257"/>
    <w:rsid w:val="00C978C2"/>
    <w:rsid w:val="00CF00D9"/>
    <w:rsid w:val="00D57FAD"/>
    <w:rsid w:val="00E74797"/>
    <w:rsid w:val="00EF2605"/>
    <w:rsid w:val="00F01C2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jc w:val="center"/>
    </w:pPr>
    <w:rPr>
      <w:rFonts w:eastAsia="SimSun"/>
      <w:lang w:val="en-US" w:eastAsia="zh-CN"/>
    </w:rPr>
  </w:style>
  <w:style w:type="paragraph" w:styleId="berschrift1">
    <w:name w:val="heading 1"/>
    <w:basedOn w:val="Standard"/>
    <w:next w:val="Textkrper"/>
    <w:link w:val="berschrift1Zchn"/>
    <w:uiPriority w:val="9"/>
    <w:qFormat/>
    <w:pPr>
      <w:keepNext/>
      <w:keepLines/>
      <w:numPr>
        <w:numId w:val="1"/>
      </w:numPr>
      <w:tabs>
        <w:tab w:val="left" w:pos="216"/>
        <w:tab w:val="left" w:pos="283"/>
        <w:tab w:val="left" w:pos="340"/>
        <w:tab w:val="left" w:pos="397"/>
      </w:tabs>
      <w:spacing w:before="160" w:after="80"/>
      <w:outlineLvl w:val="0"/>
    </w:pPr>
    <w:rPr>
      <w:smallCaps/>
      <w:lang w:val="de-AT" w:eastAsia="de-AT"/>
    </w:rPr>
  </w:style>
  <w:style w:type="paragraph" w:styleId="berschrift2">
    <w:name w:val="heading 2"/>
    <w:basedOn w:val="Standard"/>
    <w:next w:val="Textkrper"/>
    <w:qFormat/>
    <w:pPr>
      <w:keepNext/>
      <w:keepLines/>
      <w:numPr>
        <w:ilvl w:val="1"/>
        <w:numId w:val="1"/>
      </w:numPr>
      <w:spacing w:before="120" w:after="60"/>
      <w:jc w:val="left"/>
      <w:outlineLvl w:val="1"/>
    </w:pPr>
    <w:rPr>
      <w:i/>
      <w:iCs/>
      <w:lang w:val="de-AT" w:eastAsia="de-AT"/>
    </w:rPr>
  </w:style>
  <w:style w:type="paragraph" w:styleId="berschrift3">
    <w:name w:val="heading 3"/>
    <w:basedOn w:val="Standard"/>
    <w:next w:val="Textkrper"/>
    <w:qFormat/>
    <w:pPr>
      <w:numPr>
        <w:ilvl w:val="2"/>
        <w:numId w:val="1"/>
      </w:numPr>
      <w:tabs>
        <w:tab w:val="left" w:pos="540"/>
      </w:tabs>
      <w:spacing w:line="240" w:lineRule="exact"/>
      <w:jc w:val="both"/>
      <w:outlineLvl w:val="2"/>
    </w:pPr>
    <w:rPr>
      <w:i/>
      <w:iCs/>
      <w:lang w:val="de-AT" w:eastAsia="de-AT"/>
    </w:rPr>
  </w:style>
  <w:style w:type="paragraph" w:styleId="berschrift4">
    <w:name w:val="heading 4"/>
    <w:basedOn w:val="Standard"/>
    <w:next w:val="Textkrper"/>
    <w:qFormat/>
    <w:pPr>
      <w:numPr>
        <w:ilvl w:val="3"/>
        <w:numId w:val="1"/>
      </w:numPr>
      <w:tabs>
        <w:tab w:val="left" w:pos="720"/>
      </w:tabs>
      <w:spacing w:before="40" w:after="40"/>
      <w:jc w:val="both"/>
      <w:outlineLvl w:val="3"/>
    </w:pPr>
    <w:rPr>
      <w:i/>
      <w:iCs/>
      <w:lang w:val="de-AT" w:eastAsia="de-AT"/>
    </w:rPr>
  </w:style>
  <w:style w:type="paragraph" w:styleId="berschrift5">
    <w:name w:val="heading 5"/>
    <w:basedOn w:val="Standard"/>
    <w:next w:val="Textkrper"/>
    <w:qFormat/>
    <w:pPr>
      <w:tabs>
        <w:tab w:val="left" w:pos="360"/>
      </w:tabs>
      <w:spacing w:before="160" w:after="80"/>
      <w:outlineLvl w:val="4"/>
    </w:pPr>
    <w:rPr>
      <w:smallCaps/>
      <w:lang w:val="de-AT" w:eastAsia="de-AT"/>
    </w:r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1">
    <w:name w:val="Absatz-Standardschriftart1"/>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DefaultParagraphFont">
    <w:name w:val="Default Paragraph Font"/>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Standard"/>
    <w:next w:val="Textkrper"/>
    <w:pPr>
      <w:keepNext/>
      <w:spacing w:before="240" w:after="120"/>
    </w:pPr>
    <w:rPr>
      <w:rFonts w:ascii="Arial" w:eastAsia="DejaVu Sans" w:hAnsi="Arial" w:cs="Lohit Hindi"/>
      <w:sz w:val="28"/>
      <w:szCs w:val="28"/>
    </w:rPr>
  </w:style>
  <w:style w:type="paragraph" w:styleId="Textkrper">
    <w:name w:val="Body Text"/>
    <w:basedOn w:val="Standard"/>
    <w:pPr>
      <w:spacing w:after="6"/>
      <w:ind w:firstLine="288"/>
      <w:jc w:val="both"/>
    </w:pPr>
    <w:rPr>
      <w:spacing w:val="-1"/>
    </w:r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val="en-US" w:eastAsia="zh-CN"/>
    </w:rPr>
  </w:style>
  <w:style w:type="paragraph" w:customStyle="1" w:styleId="Affiliation">
    <w:name w:val="Affiliation"/>
    <w:pPr>
      <w:suppressAutoHyphens/>
      <w:jc w:val="center"/>
    </w:pPr>
    <w:rPr>
      <w:rFonts w:eastAsia="SimSun"/>
      <w:lang w:val="en-US" w:eastAsia="zh-CN"/>
    </w:rPr>
  </w:style>
  <w:style w:type="paragraph" w:customStyle="1" w:styleId="Author">
    <w:name w:val="Author"/>
    <w:pPr>
      <w:suppressAutoHyphens/>
      <w:spacing w:before="360" w:after="40"/>
      <w:jc w:val="center"/>
    </w:pPr>
    <w:rPr>
      <w:rFonts w:eastAsia="SimSun"/>
      <w:sz w:val="22"/>
      <w:szCs w:val="22"/>
      <w:lang w:val="en-US" w:eastAsia="de-AT"/>
    </w:rPr>
  </w:style>
  <w:style w:type="paragraph" w:customStyle="1" w:styleId="bulletlist">
    <w:name w:val="bullet list"/>
    <w:basedOn w:val="Textkrper"/>
    <w:pPr>
      <w:numPr>
        <w:numId w:val="3"/>
      </w:numPr>
      <w:tabs>
        <w:tab w:val="left" w:pos="648"/>
      </w:tabs>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val="en-US" w:eastAsia="de-AT"/>
    </w:rPr>
  </w:style>
  <w:style w:type="paragraph" w:customStyle="1" w:styleId="footnote">
    <w:name w:val="footnote"/>
    <w:pPr>
      <w:numPr>
        <w:numId w:val="2"/>
      </w:numPr>
      <w:tabs>
        <w:tab w:val="left" w:pos="648"/>
      </w:tabs>
      <w:suppressAutoHyphens/>
      <w:spacing w:after="40"/>
    </w:pPr>
    <w:rPr>
      <w:rFonts w:eastAsia="SimSun"/>
      <w:sz w:val="16"/>
      <w:szCs w:val="16"/>
      <w:lang w:val="en-US" w:eastAsia="zh-CN"/>
    </w:rPr>
  </w:style>
  <w:style w:type="paragraph" w:customStyle="1" w:styleId="keywords">
    <w:name w:val="key words"/>
    <w:pPr>
      <w:suppressAutoHyphens/>
      <w:spacing w:after="120"/>
      <w:ind w:firstLine="288"/>
      <w:jc w:val="both"/>
    </w:pPr>
    <w:rPr>
      <w:rFonts w:eastAsia="SimSun"/>
      <w:b/>
      <w:bCs/>
      <w:iCs/>
      <w:sz w:val="18"/>
      <w:szCs w:val="18"/>
      <w:lang w:val="en-US" w:eastAsia="de-AT"/>
    </w:rPr>
  </w:style>
  <w:style w:type="paragraph" w:customStyle="1" w:styleId="papersubtitle">
    <w:name w:val="paper subtitle"/>
    <w:pPr>
      <w:suppressAutoHyphens/>
      <w:spacing w:after="120"/>
      <w:jc w:val="center"/>
    </w:pPr>
    <w:rPr>
      <w:rFonts w:eastAsia="MS Mincho"/>
      <w:sz w:val="28"/>
      <w:szCs w:val="28"/>
      <w:lang w:val="en-US" w:eastAsia="de-AT"/>
    </w:rPr>
  </w:style>
  <w:style w:type="paragraph" w:customStyle="1" w:styleId="papertitle">
    <w:name w:val="paper title"/>
    <w:pPr>
      <w:suppressAutoHyphens/>
      <w:spacing w:after="120"/>
      <w:jc w:val="center"/>
    </w:pPr>
    <w:rPr>
      <w:rFonts w:eastAsia="MS Mincho"/>
      <w:sz w:val="48"/>
      <w:szCs w:val="48"/>
      <w:lang w:val="en-US" w:eastAsia="de-AT"/>
    </w:rPr>
  </w:style>
  <w:style w:type="paragraph" w:customStyle="1" w:styleId="references">
    <w:name w:val="references"/>
    <w:pPr>
      <w:numPr>
        <w:numId w:val="4"/>
      </w:numPr>
      <w:suppressAutoHyphens/>
      <w:spacing w:after="50" w:line="180" w:lineRule="atLeast"/>
      <w:jc w:val="both"/>
    </w:pPr>
    <w:rPr>
      <w:rFonts w:eastAsia="MS Mincho"/>
      <w:sz w:val="18"/>
      <w:szCs w:val="16"/>
      <w:lang w:val="en-US" w:eastAsia="de-AT"/>
    </w:rPr>
  </w:style>
  <w:style w:type="paragraph" w:customStyle="1" w:styleId="sponsors">
    <w:name w:val="sponsors"/>
    <w:pPr>
      <w:pBdr>
        <w:top w:val="single" w:sz="4" w:space="2" w:color="000000"/>
      </w:pBdr>
      <w:suppressAutoHyphens/>
      <w:ind w:firstLine="288"/>
    </w:pPr>
    <w:rPr>
      <w:rFonts w:eastAsia="SimSun"/>
      <w:sz w:val="16"/>
      <w:szCs w:val="16"/>
      <w:lang w:val="en-US" w:eastAsia="zh-CN"/>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val="en-US" w:eastAsia="de-AT"/>
    </w:rPr>
  </w:style>
  <w:style w:type="paragraph" w:customStyle="1" w:styleId="tablefootnote">
    <w:name w:val="table footnote"/>
    <w:pPr>
      <w:suppressAutoHyphens/>
      <w:spacing w:before="60" w:after="30"/>
      <w:jc w:val="right"/>
    </w:pPr>
    <w:rPr>
      <w:rFonts w:eastAsia="SimSun"/>
      <w:sz w:val="12"/>
      <w:szCs w:val="12"/>
      <w:lang w:val="en-US"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val="en-US" w:eastAsia="de-AT"/>
    </w:rPr>
  </w:style>
  <w:style w:type="paragraph" w:customStyle="1" w:styleId="Framecontents">
    <w:name w:val="Frame contents"/>
    <w:basedOn w:val="Textkrper"/>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styleId="Funotentext">
    <w:name w:val="footnote text"/>
    <w:basedOn w:val="Standard"/>
    <w:link w:val="FunotentextZchn"/>
    <w:uiPriority w:val="99"/>
    <w:semiHidden/>
    <w:unhideWhenUsed/>
    <w:rsid w:val="002D44BC"/>
  </w:style>
  <w:style w:type="character" w:customStyle="1" w:styleId="FunotentextZchn">
    <w:name w:val="Fußnotentext Zchn"/>
    <w:basedOn w:val="Absatz-Standardschriftart"/>
    <w:link w:val="Funotentext"/>
    <w:uiPriority w:val="99"/>
    <w:semiHidden/>
    <w:rsid w:val="002D44BC"/>
    <w:rPr>
      <w:rFonts w:eastAsia="SimSun"/>
      <w:lang w:val="en-US" w:eastAsia="zh-CN"/>
    </w:rPr>
  </w:style>
  <w:style w:type="character" w:styleId="Funotenzeichen">
    <w:name w:val="footnote reference"/>
    <w:basedOn w:val="Absatz-Standardschriftart"/>
    <w:uiPriority w:val="99"/>
    <w:semiHidden/>
    <w:unhideWhenUsed/>
    <w:rsid w:val="002D44BC"/>
    <w:rPr>
      <w:vertAlign w:val="superscript"/>
    </w:rPr>
  </w:style>
  <w:style w:type="character" w:styleId="Hyperlink">
    <w:name w:val="Hyperlink"/>
    <w:basedOn w:val="Absatz-Standardschriftart"/>
    <w:uiPriority w:val="99"/>
    <w:unhideWhenUsed/>
    <w:rsid w:val="00016264"/>
    <w:rPr>
      <w:color w:val="0000FF" w:themeColor="hyperlink"/>
      <w:u w:val="single"/>
    </w:rPr>
  </w:style>
  <w:style w:type="paragraph" w:styleId="Sprechblasentext">
    <w:name w:val="Balloon Text"/>
    <w:basedOn w:val="Standard"/>
    <w:link w:val="SprechblasentextZchn"/>
    <w:uiPriority w:val="99"/>
    <w:semiHidden/>
    <w:unhideWhenUsed/>
    <w:rsid w:val="00BB210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210B"/>
    <w:rPr>
      <w:rFonts w:ascii="Tahoma" w:eastAsia="SimSun" w:hAnsi="Tahoma" w:cs="Tahoma"/>
      <w:sz w:val="16"/>
      <w:szCs w:val="16"/>
      <w:lang w:val="en-US" w:eastAsia="zh-CN"/>
    </w:rPr>
  </w:style>
  <w:style w:type="character" w:customStyle="1" w:styleId="berschrift1Zchn">
    <w:name w:val="Überschrift 1 Zchn"/>
    <w:basedOn w:val="Absatz-Standardschriftart"/>
    <w:link w:val="berschrift1"/>
    <w:uiPriority w:val="9"/>
    <w:rsid w:val="00C978C2"/>
    <w:rPr>
      <w:rFonts w:eastAsia="SimSun"/>
      <w:smallCaps/>
      <w:lang w:val="de-AT" w:eastAsia="de-AT"/>
    </w:rPr>
  </w:style>
  <w:style w:type="paragraph" w:styleId="Literaturverzeichnis">
    <w:name w:val="Bibliography"/>
    <w:basedOn w:val="Standard"/>
    <w:next w:val="Standard"/>
    <w:uiPriority w:val="37"/>
    <w:unhideWhenUsed/>
    <w:rsid w:val="00C978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jc w:val="center"/>
    </w:pPr>
    <w:rPr>
      <w:rFonts w:eastAsia="SimSun"/>
      <w:lang w:val="en-US" w:eastAsia="zh-CN"/>
    </w:rPr>
  </w:style>
  <w:style w:type="paragraph" w:styleId="berschrift1">
    <w:name w:val="heading 1"/>
    <w:basedOn w:val="Standard"/>
    <w:next w:val="Textkrper"/>
    <w:link w:val="berschrift1Zchn"/>
    <w:uiPriority w:val="9"/>
    <w:qFormat/>
    <w:pPr>
      <w:keepNext/>
      <w:keepLines/>
      <w:numPr>
        <w:numId w:val="1"/>
      </w:numPr>
      <w:tabs>
        <w:tab w:val="left" w:pos="216"/>
        <w:tab w:val="left" w:pos="283"/>
        <w:tab w:val="left" w:pos="340"/>
        <w:tab w:val="left" w:pos="397"/>
      </w:tabs>
      <w:spacing w:before="160" w:after="80"/>
      <w:outlineLvl w:val="0"/>
    </w:pPr>
    <w:rPr>
      <w:smallCaps/>
      <w:lang w:val="de-AT" w:eastAsia="de-AT"/>
    </w:rPr>
  </w:style>
  <w:style w:type="paragraph" w:styleId="berschrift2">
    <w:name w:val="heading 2"/>
    <w:basedOn w:val="Standard"/>
    <w:next w:val="Textkrper"/>
    <w:qFormat/>
    <w:pPr>
      <w:keepNext/>
      <w:keepLines/>
      <w:numPr>
        <w:ilvl w:val="1"/>
        <w:numId w:val="1"/>
      </w:numPr>
      <w:spacing w:before="120" w:after="60"/>
      <w:jc w:val="left"/>
      <w:outlineLvl w:val="1"/>
    </w:pPr>
    <w:rPr>
      <w:i/>
      <w:iCs/>
      <w:lang w:val="de-AT" w:eastAsia="de-AT"/>
    </w:rPr>
  </w:style>
  <w:style w:type="paragraph" w:styleId="berschrift3">
    <w:name w:val="heading 3"/>
    <w:basedOn w:val="Standard"/>
    <w:next w:val="Textkrper"/>
    <w:qFormat/>
    <w:pPr>
      <w:numPr>
        <w:ilvl w:val="2"/>
        <w:numId w:val="1"/>
      </w:numPr>
      <w:tabs>
        <w:tab w:val="left" w:pos="540"/>
      </w:tabs>
      <w:spacing w:line="240" w:lineRule="exact"/>
      <w:jc w:val="both"/>
      <w:outlineLvl w:val="2"/>
    </w:pPr>
    <w:rPr>
      <w:i/>
      <w:iCs/>
      <w:lang w:val="de-AT" w:eastAsia="de-AT"/>
    </w:rPr>
  </w:style>
  <w:style w:type="paragraph" w:styleId="berschrift4">
    <w:name w:val="heading 4"/>
    <w:basedOn w:val="Standard"/>
    <w:next w:val="Textkrper"/>
    <w:qFormat/>
    <w:pPr>
      <w:numPr>
        <w:ilvl w:val="3"/>
        <w:numId w:val="1"/>
      </w:numPr>
      <w:tabs>
        <w:tab w:val="left" w:pos="720"/>
      </w:tabs>
      <w:spacing w:before="40" w:after="40"/>
      <w:jc w:val="both"/>
      <w:outlineLvl w:val="3"/>
    </w:pPr>
    <w:rPr>
      <w:i/>
      <w:iCs/>
      <w:lang w:val="de-AT" w:eastAsia="de-AT"/>
    </w:rPr>
  </w:style>
  <w:style w:type="paragraph" w:styleId="berschrift5">
    <w:name w:val="heading 5"/>
    <w:basedOn w:val="Standard"/>
    <w:next w:val="Textkrper"/>
    <w:qFormat/>
    <w:pPr>
      <w:tabs>
        <w:tab w:val="left" w:pos="360"/>
      </w:tabs>
      <w:spacing w:before="160" w:after="80"/>
      <w:outlineLvl w:val="4"/>
    </w:pPr>
    <w:rPr>
      <w:smallCaps/>
      <w:lang w:val="de-AT" w:eastAsia="de-AT"/>
    </w:rPr>
  </w:style>
  <w:style w:type="character" w:default="1" w:styleId="Absatz-Standardschriftart">
    <w:name w:val="Default Paragraph Fon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1">
    <w:name w:val="Absatz-Standardschriftart1"/>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DefaultParagraphFont">
    <w:name w:val="Default Paragraph Font"/>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Standard"/>
    <w:next w:val="Textkrper"/>
    <w:pPr>
      <w:keepNext/>
      <w:spacing w:before="240" w:after="120"/>
    </w:pPr>
    <w:rPr>
      <w:rFonts w:ascii="Arial" w:eastAsia="DejaVu Sans" w:hAnsi="Arial" w:cs="Lohit Hindi"/>
      <w:sz w:val="28"/>
      <w:szCs w:val="28"/>
    </w:rPr>
  </w:style>
  <w:style w:type="paragraph" w:styleId="Textkrper">
    <w:name w:val="Body Text"/>
    <w:basedOn w:val="Standard"/>
    <w:pPr>
      <w:spacing w:after="6"/>
      <w:ind w:firstLine="288"/>
      <w:jc w:val="both"/>
    </w:pPr>
    <w:rPr>
      <w:spacing w:val="-1"/>
    </w:rPr>
  </w:style>
  <w:style w:type="paragraph" w:styleId="Liste">
    <w:name w:val="List"/>
    <w:basedOn w:val="Textkrper"/>
    <w:rPr>
      <w:rFonts w:cs="Lohit Hindi"/>
    </w:rPr>
  </w:style>
  <w:style w:type="paragraph" w:styleId="Beschriftung">
    <w:name w:val="caption"/>
    <w:basedOn w:val="Standard"/>
    <w:qFormat/>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val="en-US" w:eastAsia="zh-CN"/>
    </w:rPr>
  </w:style>
  <w:style w:type="paragraph" w:customStyle="1" w:styleId="Affiliation">
    <w:name w:val="Affiliation"/>
    <w:pPr>
      <w:suppressAutoHyphens/>
      <w:jc w:val="center"/>
    </w:pPr>
    <w:rPr>
      <w:rFonts w:eastAsia="SimSun"/>
      <w:lang w:val="en-US" w:eastAsia="zh-CN"/>
    </w:rPr>
  </w:style>
  <w:style w:type="paragraph" w:customStyle="1" w:styleId="Author">
    <w:name w:val="Author"/>
    <w:pPr>
      <w:suppressAutoHyphens/>
      <w:spacing w:before="360" w:after="40"/>
      <w:jc w:val="center"/>
    </w:pPr>
    <w:rPr>
      <w:rFonts w:eastAsia="SimSun"/>
      <w:sz w:val="22"/>
      <w:szCs w:val="22"/>
      <w:lang w:val="en-US" w:eastAsia="de-AT"/>
    </w:rPr>
  </w:style>
  <w:style w:type="paragraph" w:customStyle="1" w:styleId="bulletlist">
    <w:name w:val="bullet list"/>
    <w:basedOn w:val="Textkrper"/>
    <w:pPr>
      <w:numPr>
        <w:numId w:val="3"/>
      </w:numPr>
      <w:tabs>
        <w:tab w:val="left" w:pos="648"/>
      </w:tabs>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lang w:val="en-US" w:eastAsia="de-AT"/>
    </w:rPr>
  </w:style>
  <w:style w:type="paragraph" w:customStyle="1" w:styleId="footnote">
    <w:name w:val="footnote"/>
    <w:pPr>
      <w:numPr>
        <w:numId w:val="2"/>
      </w:numPr>
      <w:tabs>
        <w:tab w:val="left" w:pos="648"/>
      </w:tabs>
      <w:suppressAutoHyphens/>
      <w:spacing w:after="40"/>
    </w:pPr>
    <w:rPr>
      <w:rFonts w:eastAsia="SimSun"/>
      <w:sz w:val="16"/>
      <w:szCs w:val="16"/>
      <w:lang w:val="en-US" w:eastAsia="zh-CN"/>
    </w:rPr>
  </w:style>
  <w:style w:type="paragraph" w:customStyle="1" w:styleId="keywords">
    <w:name w:val="key words"/>
    <w:pPr>
      <w:suppressAutoHyphens/>
      <w:spacing w:after="120"/>
      <w:ind w:firstLine="288"/>
      <w:jc w:val="both"/>
    </w:pPr>
    <w:rPr>
      <w:rFonts w:eastAsia="SimSun"/>
      <w:b/>
      <w:bCs/>
      <w:iCs/>
      <w:sz w:val="18"/>
      <w:szCs w:val="18"/>
      <w:lang w:val="en-US" w:eastAsia="de-AT"/>
    </w:rPr>
  </w:style>
  <w:style w:type="paragraph" w:customStyle="1" w:styleId="papersubtitle">
    <w:name w:val="paper subtitle"/>
    <w:pPr>
      <w:suppressAutoHyphens/>
      <w:spacing w:after="120"/>
      <w:jc w:val="center"/>
    </w:pPr>
    <w:rPr>
      <w:rFonts w:eastAsia="MS Mincho"/>
      <w:sz w:val="28"/>
      <w:szCs w:val="28"/>
      <w:lang w:val="en-US" w:eastAsia="de-AT"/>
    </w:rPr>
  </w:style>
  <w:style w:type="paragraph" w:customStyle="1" w:styleId="papertitle">
    <w:name w:val="paper title"/>
    <w:pPr>
      <w:suppressAutoHyphens/>
      <w:spacing w:after="120"/>
      <w:jc w:val="center"/>
    </w:pPr>
    <w:rPr>
      <w:rFonts w:eastAsia="MS Mincho"/>
      <w:sz w:val="48"/>
      <w:szCs w:val="48"/>
      <w:lang w:val="en-US" w:eastAsia="de-AT"/>
    </w:rPr>
  </w:style>
  <w:style w:type="paragraph" w:customStyle="1" w:styleId="references">
    <w:name w:val="references"/>
    <w:pPr>
      <w:numPr>
        <w:numId w:val="4"/>
      </w:numPr>
      <w:suppressAutoHyphens/>
      <w:spacing w:after="50" w:line="180" w:lineRule="atLeast"/>
      <w:jc w:val="both"/>
    </w:pPr>
    <w:rPr>
      <w:rFonts w:eastAsia="MS Mincho"/>
      <w:sz w:val="18"/>
      <w:szCs w:val="16"/>
      <w:lang w:val="en-US" w:eastAsia="de-AT"/>
    </w:rPr>
  </w:style>
  <w:style w:type="paragraph" w:customStyle="1" w:styleId="sponsors">
    <w:name w:val="sponsors"/>
    <w:pPr>
      <w:pBdr>
        <w:top w:val="single" w:sz="4" w:space="2" w:color="000000"/>
      </w:pBdr>
      <w:suppressAutoHyphens/>
      <w:ind w:firstLine="288"/>
    </w:pPr>
    <w:rPr>
      <w:rFonts w:eastAsia="SimSun"/>
      <w:sz w:val="16"/>
      <w:szCs w:val="16"/>
      <w:lang w:val="en-US" w:eastAsia="zh-CN"/>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lang w:val="en-US" w:eastAsia="de-AT"/>
    </w:rPr>
  </w:style>
  <w:style w:type="paragraph" w:customStyle="1" w:styleId="tablefootnote">
    <w:name w:val="table footnote"/>
    <w:pPr>
      <w:suppressAutoHyphens/>
      <w:spacing w:before="60" w:after="30"/>
      <w:jc w:val="right"/>
    </w:pPr>
    <w:rPr>
      <w:rFonts w:eastAsia="SimSun"/>
      <w:sz w:val="12"/>
      <w:szCs w:val="12"/>
      <w:lang w:val="en-US"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lang w:val="en-US" w:eastAsia="de-AT"/>
    </w:rPr>
  </w:style>
  <w:style w:type="paragraph" w:customStyle="1" w:styleId="Framecontents">
    <w:name w:val="Frame contents"/>
    <w:basedOn w:val="Textkrper"/>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styleId="Funotentext">
    <w:name w:val="footnote text"/>
    <w:basedOn w:val="Standard"/>
    <w:link w:val="FunotentextZchn"/>
    <w:uiPriority w:val="99"/>
    <w:semiHidden/>
    <w:unhideWhenUsed/>
    <w:rsid w:val="002D44BC"/>
  </w:style>
  <w:style w:type="character" w:customStyle="1" w:styleId="FunotentextZchn">
    <w:name w:val="Fußnotentext Zchn"/>
    <w:basedOn w:val="Absatz-Standardschriftart"/>
    <w:link w:val="Funotentext"/>
    <w:uiPriority w:val="99"/>
    <w:semiHidden/>
    <w:rsid w:val="002D44BC"/>
    <w:rPr>
      <w:rFonts w:eastAsia="SimSun"/>
      <w:lang w:val="en-US" w:eastAsia="zh-CN"/>
    </w:rPr>
  </w:style>
  <w:style w:type="character" w:styleId="Funotenzeichen">
    <w:name w:val="footnote reference"/>
    <w:basedOn w:val="Absatz-Standardschriftart"/>
    <w:uiPriority w:val="99"/>
    <w:semiHidden/>
    <w:unhideWhenUsed/>
    <w:rsid w:val="002D44BC"/>
    <w:rPr>
      <w:vertAlign w:val="superscript"/>
    </w:rPr>
  </w:style>
  <w:style w:type="character" w:styleId="Hyperlink">
    <w:name w:val="Hyperlink"/>
    <w:basedOn w:val="Absatz-Standardschriftart"/>
    <w:uiPriority w:val="99"/>
    <w:unhideWhenUsed/>
    <w:rsid w:val="00016264"/>
    <w:rPr>
      <w:color w:val="0000FF" w:themeColor="hyperlink"/>
      <w:u w:val="single"/>
    </w:rPr>
  </w:style>
  <w:style w:type="paragraph" w:styleId="Sprechblasentext">
    <w:name w:val="Balloon Text"/>
    <w:basedOn w:val="Standard"/>
    <w:link w:val="SprechblasentextZchn"/>
    <w:uiPriority w:val="99"/>
    <w:semiHidden/>
    <w:unhideWhenUsed/>
    <w:rsid w:val="00BB210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210B"/>
    <w:rPr>
      <w:rFonts w:ascii="Tahoma" w:eastAsia="SimSun" w:hAnsi="Tahoma" w:cs="Tahoma"/>
      <w:sz w:val="16"/>
      <w:szCs w:val="16"/>
      <w:lang w:val="en-US" w:eastAsia="zh-CN"/>
    </w:rPr>
  </w:style>
  <w:style w:type="character" w:customStyle="1" w:styleId="berschrift1Zchn">
    <w:name w:val="Überschrift 1 Zchn"/>
    <w:basedOn w:val="Absatz-Standardschriftart"/>
    <w:link w:val="berschrift1"/>
    <w:uiPriority w:val="9"/>
    <w:rsid w:val="00C978C2"/>
    <w:rPr>
      <w:rFonts w:eastAsia="SimSun"/>
      <w:smallCaps/>
      <w:lang w:val="de-AT" w:eastAsia="de-AT"/>
    </w:rPr>
  </w:style>
  <w:style w:type="paragraph" w:styleId="Literaturverzeichnis">
    <w:name w:val="Bibliography"/>
    <w:basedOn w:val="Standard"/>
    <w:next w:val="Standard"/>
    <w:uiPriority w:val="37"/>
    <w:unhideWhenUsed/>
    <w:rsid w:val="00C978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netflixprize.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Paz07</b:Tag>
    <b:SourceType>ElectronicSource</b:SourceType>
    <b:Guid>{1C475897-A547-4301-98A2-D0BCD55A28EA}</b:Guid>
    <b:Author>
      <b:Author>
        <b:NameList>
          <b:Person>
            <b:Last>Pazzani</b:Last>
            <b:First>Michael</b:First>
            <b:Middle>J.</b:Middle>
          </b:Person>
          <b:Person>
            <b:Last>Billsus</b:Last>
            <b:First>Daniel</b:First>
          </b:Person>
        </b:NameList>
      </b:Author>
      <b:Editor>
        <b:NameList>
          <b:Person>
            <b:Last>Heidelberg</b:Last>
            <b:First>Springer</b:First>
            <b:Middle>Verlag Berlin</b:Middle>
          </b:Person>
        </b:NameList>
      </b:Editor>
    </b:Author>
    <b:Title>Content-Based Recommendation Systems</b:Title>
    <b:Year>2007</b:Year>
    <b:RefOrder>1</b:RefOrder>
  </b:Source>
  <b:Source>
    <b:Tag>Her00</b:Tag>
    <b:SourceType>ElectronicSource</b:SourceType>
    <b:Guid>{E4836392-2D2F-4D90-9AD4-709DCF9530A9}</b:Guid>
    <b:Author>
      <b:Author>
        <b:NameList>
          <b:Person>
            <b:Last>Herlocker</b:Last>
            <b:First>Jonathan</b:First>
            <b:Middle>J.</b:Middle>
          </b:Person>
          <b:Person>
            <b:Last>Konstan</b:Last>
            <b:First>Joseph</b:First>
            <b:Middle>A.</b:Middle>
          </b:Person>
          <b:Person>
            <b:Last>Riedl</b:Last>
            <b:First>John</b:First>
          </b:Person>
        </b:NameList>
      </b:Author>
      <b:Editor>
        <b:NameList>
          <b:Person>
            <b:Last>ACM</b:Last>
          </b:Person>
        </b:NameList>
      </b:Editor>
    </b:Author>
    <b:Title>Explaining Collaborative Filtering Recommendations</b:Title>
    <b:City>Minneapolis</b:City>
    <b:Year>2000</b:Year>
    <b:Month>Dezember</b:Month>
    <b:StateProvince>Minnesota</b:StateProvince>
    <b:CountryRegion>USA</b:CountryRegion>
    <b:RefOrder>2</b:RefOrder>
  </b:Source>
</b:Sources>
</file>

<file path=customXml/itemProps1.xml><?xml version="1.0" encoding="utf-8"?>
<ds:datastoreItem xmlns:ds="http://schemas.openxmlformats.org/officeDocument/2006/customXml" ds:itemID="{42586396-84B1-4743-BFE4-6236D9A6A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831</Words>
  <Characters>5238</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Paper Title (use style: paper title)</vt:lpstr>
    </vt:vector>
  </TitlesOfParts>
  <Company/>
  <LinksUpToDate>false</LinksUpToDate>
  <CharactersWithSpaces>6057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Markus Deutschl</cp:lastModifiedBy>
  <cp:revision>4</cp:revision>
  <cp:lastPrinted>1601-01-01T00:00:00Z</cp:lastPrinted>
  <dcterms:created xsi:type="dcterms:W3CDTF">2013-06-04T15:11:00Z</dcterms:created>
  <dcterms:modified xsi:type="dcterms:W3CDTF">2013-06-04T18:28:00Z</dcterms:modified>
</cp:coreProperties>
</file>